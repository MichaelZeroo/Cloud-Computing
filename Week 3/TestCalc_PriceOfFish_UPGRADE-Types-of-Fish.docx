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5C0972" w14:textId="77777777" w:rsidR="0097192D" w:rsidRDefault="0097192D" w:rsidP="0097192D">
      <w:pPr>
        <w:rPr>
          <w:rFonts w:ascii="Arial" w:hAnsi="Arial" w:cs="Arial"/>
        </w:rPr>
      </w:pPr>
      <w:r w:rsidRPr="00C9744F">
        <w:rPr>
          <w:rFonts w:ascii="Arial" w:hAnsi="Arial" w:cs="Arial"/>
        </w:rPr>
        <w:t>Example Calculati</w:t>
      </w:r>
      <w:r>
        <w:rPr>
          <w:rFonts w:ascii="Arial" w:hAnsi="Arial" w:cs="Arial"/>
        </w:rPr>
        <w:t>on Question - use with various platforms and frameworks</w:t>
      </w:r>
    </w:p>
    <w:p w14:paraId="29E31C0E" w14:textId="77777777" w:rsidR="0097192D" w:rsidRDefault="0097192D" w:rsidP="0097192D">
      <w:pPr>
        <w:rPr>
          <w:rFonts w:ascii="Arial" w:hAnsi="Arial" w:cs="Arial"/>
          <w:b/>
        </w:rPr>
      </w:pPr>
    </w:p>
    <w:p w14:paraId="08B7FD10" w14:textId="020B82F0" w:rsidR="0097192D" w:rsidRDefault="0097192D" w:rsidP="0097192D">
      <w:pPr>
        <w:rPr>
          <w:rFonts w:ascii="Arial" w:hAnsi="Arial" w:cs="Arial"/>
          <w:b/>
        </w:rPr>
      </w:pPr>
      <w:r w:rsidRPr="000423A0">
        <w:rPr>
          <w:rFonts w:ascii="Arial" w:hAnsi="Arial" w:cs="Arial"/>
          <w:b/>
        </w:rPr>
        <w:t>QUESTION ONE</w:t>
      </w:r>
      <w:r>
        <w:rPr>
          <w:rFonts w:ascii="Arial" w:hAnsi="Arial" w:cs="Arial"/>
          <w:b/>
        </w:rPr>
        <w:t xml:space="preserve"> - Calculate the Price of Fish - UPGRADE with TYPES OF FISH!</w:t>
      </w:r>
    </w:p>
    <w:p w14:paraId="1573F63A" w14:textId="77777777" w:rsidR="0097192D" w:rsidRDefault="0097192D" w:rsidP="0097192D">
      <w:pPr>
        <w:rPr>
          <w:rFonts w:ascii="Arial" w:hAnsi="Arial" w:cs="Arial"/>
        </w:rPr>
      </w:pPr>
    </w:p>
    <w:p w14:paraId="6D0BED35" w14:textId="77777777" w:rsidR="002F08B8" w:rsidRDefault="002F08B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Inputs are:  </w:t>
      </w:r>
    </w:p>
    <w:p w14:paraId="7D97F6AC" w14:textId="19646A75" w:rsidR="002F08B8" w:rsidRDefault="0097192D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="002F08B8">
        <w:rPr>
          <w:rFonts w:ascii="Arial" w:hAnsi="Arial" w:cs="Arial"/>
          <w:b/>
        </w:rPr>
        <w:t>ength</w:t>
      </w:r>
      <w:r w:rsidR="002F08B8">
        <w:rPr>
          <w:rFonts w:ascii="Arial" w:hAnsi="Arial" w:cs="Arial"/>
        </w:rPr>
        <w:t xml:space="preserve"> of fish in </w:t>
      </w:r>
      <w:proofErr w:type="spellStart"/>
      <w:r w:rsidR="002F08B8">
        <w:rPr>
          <w:rFonts w:ascii="Arial" w:hAnsi="Arial" w:cs="Arial"/>
        </w:rPr>
        <w:t>centimetres</w:t>
      </w:r>
      <w:proofErr w:type="spellEnd"/>
      <w:r w:rsidR="002F08B8">
        <w:rPr>
          <w:rFonts w:ascii="Arial" w:hAnsi="Arial" w:cs="Arial"/>
        </w:rPr>
        <w:t xml:space="preserve">.  </w:t>
      </w:r>
      <w:r w:rsidR="002F08B8">
        <w:rPr>
          <w:rFonts w:ascii="Arial" w:hAnsi="Arial" w:cs="Arial"/>
        </w:rPr>
        <w:br/>
        <w:t xml:space="preserve">   </w:t>
      </w:r>
    </w:p>
    <w:p w14:paraId="49DF1E64" w14:textId="1D1134F1" w:rsidR="00225041" w:rsidRDefault="0097192D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</w:t>
      </w:r>
      <w:r w:rsidR="002F08B8">
        <w:rPr>
          <w:rFonts w:ascii="Arial" w:hAnsi="Arial" w:cs="Arial"/>
          <w:b/>
        </w:rPr>
        <w:t>eight</w:t>
      </w:r>
      <w:r w:rsidR="002F08B8">
        <w:rPr>
          <w:rFonts w:ascii="Arial" w:hAnsi="Arial" w:cs="Arial"/>
        </w:rPr>
        <w:t xml:space="preserve"> of fish in kilograms.  </w:t>
      </w:r>
      <w:r w:rsidR="00225041">
        <w:rPr>
          <w:rFonts w:ascii="Arial" w:hAnsi="Arial" w:cs="Arial"/>
        </w:rPr>
        <w:br/>
        <w:t xml:space="preserve">  </w:t>
      </w:r>
    </w:p>
    <w:p w14:paraId="0F9DD08D" w14:textId="0C9EA041" w:rsidR="002F08B8" w:rsidRDefault="0097192D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t</w:t>
      </w:r>
      <w:r w:rsidR="00225041" w:rsidRPr="0018205B">
        <w:rPr>
          <w:rFonts w:ascii="Arial" w:hAnsi="Arial" w:cs="Arial"/>
          <w:b/>
        </w:rPr>
        <w:t>ypeCode</w:t>
      </w:r>
      <w:proofErr w:type="spellEnd"/>
      <w:r w:rsidR="00225041">
        <w:rPr>
          <w:rFonts w:ascii="Arial" w:hAnsi="Arial" w:cs="Arial"/>
        </w:rPr>
        <w:t xml:space="preserve"> of fish </w:t>
      </w:r>
      <w:proofErr w:type="spellStart"/>
      <w:r w:rsidR="00225041">
        <w:rPr>
          <w:rFonts w:ascii="Arial" w:hAnsi="Arial" w:cs="Arial"/>
        </w:rPr>
        <w:t>eg</w:t>
      </w:r>
      <w:proofErr w:type="spellEnd"/>
      <w:r w:rsidR="00225041">
        <w:rPr>
          <w:rFonts w:ascii="Arial" w:hAnsi="Arial" w:cs="Arial"/>
        </w:rPr>
        <w:t xml:space="preserve"> "</w:t>
      </w:r>
      <w:proofErr w:type="spellStart"/>
      <w:r w:rsidR="0018205B">
        <w:rPr>
          <w:rFonts w:ascii="Arial" w:hAnsi="Arial" w:cs="Arial"/>
        </w:rPr>
        <w:t>sh</w:t>
      </w:r>
      <w:proofErr w:type="spellEnd"/>
      <w:r w:rsidR="00225041">
        <w:rPr>
          <w:rFonts w:ascii="Arial" w:hAnsi="Arial" w:cs="Arial"/>
        </w:rPr>
        <w:t>"</w:t>
      </w:r>
      <w:r w:rsidR="0018205B">
        <w:rPr>
          <w:rFonts w:ascii="Arial" w:hAnsi="Arial" w:cs="Arial"/>
        </w:rPr>
        <w:t xml:space="preserve"> (Shark)</w:t>
      </w:r>
      <w:r w:rsidR="00225041">
        <w:rPr>
          <w:rFonts w:ascii="Arial" w:hAnsi="Arial" w:cs="Arial"/>
        </w:rPr>
        <w:t>, "</w:t>
      </w:r>
      <w:proofErr w:type="spellStart"/>
      <w:r w:rsidR="0018205B">
        <w:rPr>
          <w:rFonts w:ascii="Arial" w:hAnsi="Arial" w:cs="Arial"/>
        </w:rPr>
        <w:t>gp</w:t>
      </w:r>
      <w:proofErr w:type="spellEnd"/>
      <w:r w:rsidR="00225041">
        <w:rPr>
          <w:rFonts w:ascii="Arial" w:hAnsi="Arial" w:cs="Arial"/>
        </w:rPr>
        <w:t>"</w:t>
      </w:r>
      <w:r w:rsidR="0018205B">
        <w:rPr>
          <w:rFonts w:ascii="Arial" w:hAnsi="Arial" w:cs="Arial"/>
        </w:rPr>
        <w:t xml:space="preserve"> (Guppy)</w:t>
      </w:r>
      <w:r w:rsidR="00225041">
        <w:rPr>
          <w:rFonts w:ascii="Arial" w:hAnsi="Arial" w:cs="Arial"/>
        </w:rPr>
        <w:t>, "</w:t>
      </w:r>
      <w:proofErr w:type="spellStart"/>
      <w:r w:rsidR="0018205B">
        <w:rPr>
          <w:rFonts w:ascii="Arial" w:hAnsi="Arial" w:cs="Arial"/>
        </w:rPr>
        <w:t>tu</w:t>
      </w:r>
      <w:proofErr w:type="spellEnd"/>
      <w:r w:rsidR="00225041">
        <w:rPr>
          <w:rFonts w:ascii="Arial" w:hAnsi="Arial" w:cs="Arial"/>
        </w:rPr>
        <w:t>"</w:t>
      </w:r>
      <w:r w:rsidR="0018205B">
        <w:rPr>
          <w:rFonts w:ascii="Arial" w:hAnsi="Arial" w:cs="Arial"/>
        </w:rPr>
        <w:t xml:space="preserve"> (Tuna)</w:t>
      </w:r>
      <w:r w:rsidR="00225041">
        <w:rPr>
          <w:rFonts w:ascii="Arial" w:hAnsi="Arial" w:cs="Arial"/>
        </w:rPr>
        <w:t>, "</w:t>
      </w:r>
      <w:r w:rsidR="0018205B">
        <w:rPr>
          <w:rFonts w:ascii="Arial" w:hAnsi="Arial" w:cs="Arial"/>
        </w:rPr>
        <w:t>bf</w:t>
      </w:r>
      <w:r w:rsidR="00225041">
        <w:rPr>
          <w:rFonts w:ascii="Arial" w:hAnsi="Arial" w:cs="Arial"/>
        </w:rPr>
        <w:t>"</w:t>
      </w:r>
      <w:r w:rsidR="0018205B">
        <w:rPr>
          <w:rFonts w:ascii="Arial" w:hAnsi="Arial" w:cs="Arial"/>
        </w:rPr>
        <w:t xml:space="preserve"> (Blowfish)</w:t>
      </w:r>
      <w:r w:rsidR="00225041">
        <w:rPr>
          <w:rFonts w:ascii="Arial" w:hAnsi="Arial" w:cs="Arial"/>
        </w:rPr>
        <w:t xml:space="preserve">.  </w:t>
      </w:r>
      <w:r w:rsidR="0018205B">
        <w:rPr>
          <w:rFonts w:ascii="Arial" w:hAnsi="Arial" w:cs="Arial"/>
        </w:rPr>
        <w:br/>
      </w:r>
      <w:r w:rsidR="002F08B8">
        <w:rPr>
          <w:rFonts w:ascii="Arial" w:hAnsi="Arial" w:cs="Arial"/>
        </w:rPr>
        <w:br/>
      </w:r>
    </w:p>
    <w:p w14:paraId="34566C1E" w14:textId="77777777" w:rsidR="002F08B8" w:rsidRDefault="002F08B8">
      <w:pPr>
        <w:rPr>
          <w:rFonts w:ascii="Arial" w:hAnsi="Arial" w:cs="Arial"/>
        </w:rPr>
      </w:pPr>
    </w:p>
    <w:p w14:paraId="727E8BE5" w14:textId="77777777" w:rsidR="002F08B8" w:rsidRDefault="002F08B8">
      <w:pPr>
        <w:rPr>
          <w:rFonts w:ascii="Arial" w:hAnsi="Arial" w:cs="Arial"/>
          <w:b/>
        </w:rPr>
      </w:pPr>
      <w:r>
        <w:rPr>
          <w:rFonts w:ascii="Arial" w:hAnsi="Arial" w:cs="Arial"/>
        </w:rPr>
        <w:t>Output is:</w:t>
      </w:r>
    </w:p>
    <w:p w14:paraId="7BC9B797" w14:textId="2AC8BB1E" w:rsidR="002F08B8" w:rsidRDefault="0097192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2F08B8">
        <w:rPr>
          <w:rFonts w:ascii="Arial" w:hAnsi="Arial" w:cs="Arial"/>
          <w:b/>
        </w:rPr>
        <w:t>rice</w:t>
      </w:r>
      <w:r w:rsidR="002F08B8">
        <w:rPr>
          <w:rFonts w:ascii="Arial" w:hAnsi="Arial" w:cs="Arial"/>
        </w:rPr>
        <w:t xml:space="preserve"> of fish in dollars.  </w:t>
      </w:r>
    </w:p>
    <w:p w14:paraId="04950F2D" w14:textId="77777777" w:rsidR="00225041" w:rsidRDefault="00225041" w:rsidP="00225041">
      <w:pPr>
        <w:rPr>
          <w:rFonts w:ascii="Arial" w:hAnsi="Arial" w:cs="Arial"/>
        </w:rPr>
      </w:pPr>
    </w:p>
    <w:p w14:paraId="6573D370" w14:textId="7EF5C938" w:rsidR="00225041" w:rsidRDefault="00225041" w:rsidP="00225041">
      <w:pPr>
        <w:rPr>
          <w:rFonts w:ascii="Arial" w:hAnsi="Arial" w:cs="Arial"/>
        </w:rPr>
      </w:pPr>
      <w:r>
        <w:rPr>
          <w:rFonts w:ascii="Arial" w:hAnsi="Arial" w:cs="Arial"/>
        </w:rPr>
        <w:t>Calculation formula is: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b/>
        </w:rPr>
        <w:tab/>
      </w:r>
      <w:r w:rsidR="0097192D">
        <w:rPr>
          <w:rFonts w:ascii="Courier New" w:hAnsi="Courier New" w:cs="Courier New"/>
          <w:b/>
        </w:rPr>
        <w:t>p</w:t>
      </w:r>
      <w:r>
        <w:rPr>
          <w:rFonts w:ascii="Courier New" w:hAnsi="Courier New" w:cs="Courier New"/>
          <w:b/>
        </w:rPr>
        <w:t>rice = ((</w:t>
      </w:r>
      <w:r w:rsidR="0097192D">
        <w:rPr>
          <w:rFonts w:ascii="Courier New" w:hAnsi="Courier New" w:cs="Courier New"/>
          <w:b/>
        </w:rPr>
        <w:t>l</w:t>
      </w:r>
      <w:r>
        <w:rPr>
          <w:rFonts w:ascii="Courier New" w:hAnsi="Courier New" w:cs="Courier New"/>
          <w:b/>
        </w:rPr>
        <w:t>ength x 0.2) + (</w:t>
      </w:r>
      <w:r w:rsidR="0097192D"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  <w:b/>
        </w:rPr>
        <w:t xml:space="preserve">eight x </w:t>
      </w:r>
      <w:r w:rsidR="0097192D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 xml:space="preserve">)) * </w:t>
      </w:r>
      <w:proofErr w:type="spellStart"/>
      <w:r w:rsidR="0097192D">
        <w:rPr>
          <w:rFonts w:ascii="Courier New" w:hAnsi="Courier New" w:cs="Courier New"/>
          <w:b/>
        </w:rPr>
        <w:t>t</w:t>
      </w:r>
      <w:r>
        <w:rPr>
          <w:rFonts w:ascii="Courier New" w:hAnsi="Courier New" w:cs="Courier New"/>
          <w:b/>
        </w:rPr>
        <w:t>ypeFactor</w:t>
      </w:r>
      <w:proofErr w:type="spellEnd"/>
      <w:r>
        <w:rPr>
          <w:rFonts w:ascii="Courier New" w:hAnsi="Courier New" w:cs="Courier New"/>
          <w:b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Inputs need processing to give the derived value </w:t>
      </w:r>
      <w:proofErr w:type="spellStart"/>
      <w:r w:rsidR="0097192D">
        <w:rPr>
          <w:rFonts w:ascii="Arial" w:hAnsi="Arial" w:cs="Arial"/>
        </w:rPr>
        <w:t>t</w:t>
      </w:r>
      <w:r>
        <w:rPr>
          <w:rFonts w:ascii="Arial" w:hAnsi="Arial" w:cs="Arial"/>
        </w:rPr>
        <w:t>ypeFactor</w:t>
      </w:r>
      <w:proofErr w:type="spellEnd"/>
      <w:r>
        <w:rPr>
          <w:rFonts w:ascii="Arial" w:hAnsi="Arial" w:cs="Arial"/>
        </w:rPr>
        <w:t xml:space="preserve"> to use in the formula.</w:t>
      </w:r>
    </w:p>
    <w:p w14:paraId="27836254" w14:textId="77777777" w:rsidR="00225041" w:rsidRDefault="00225041" w:rsidP="00225041">
      <w:pPr>
        <w:rPr>
          <w:rFonts w:ascii="Arial" w:hAnsi="Arial" w:cs="Arial"/>
        </w:rPr>
      </w:pPr>
    </w:p>
    <w:p w14:paraId="766006E8" w14:textId="07522EEB" w:rsidR="00225041" w:rsidRPr="00CF6A7F" w:rsidRDefault="00225041" w:rsidP="00225041">
      <w:pPr>
        <w:suppressAutoHyphens w:val="0"/>
        <w:ind w:left="108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Type</w:t>
      </w:r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  <w:t xml:space="preserve">Input </w:t>
      </w:r>
      <w:proofErr w:type="spellStart"/>
      <w:r w:rsidR="0097192D">
        <w:rPr>
          <w:rFonts w:ascii="Courier New" w:hAnsi="Courier New" w:cs="Courier New"/>
          <w:lang w:eastAsia="en-US"/>
        </w:rPr>
        <w:t>t</w:t>
      </w:r>
      <w:r>
        <w:rPr>
          <w:rFonts w:ascii="Courier New" w:hAnsi="Courier New" w:cs="Courier New"/>
          <w:lang w:eastAsia="en-US"/>
        </w:rPr>
        <w:t>ypeCode</w:t>
      </w:r>
      <w:proofErr w:type="spellEnd"/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  <w:t xml:space="preserve"> </w:t>
      </w:r>
      <w:r>
        <w:rPr>
          <w:rFonts w:ascii="Courier New" w:hAnsi="Courier New" w:cs="Courier New"/>
          <w:lang w:eastAsia="en-US"/>
        </w:rPr>
        <w:tab/>
      </w:r>
      <w:proofErr w:type="spellStart"/>
      <w:r w:rsidR="0097192D">
        <w:rPr>
          <w:rFonts w:ascii="Courier New" w:hAnsi="Courier New" w:cs="Courier New"/>
          <w:lang w:eastAsia="en-US"/>
        </w:rPr>
        <w:t>t</w:t>
      </w:r>
      <w:r>
        <w:rPr>
          <w:rFonts w:ascii="Courier New" w:hAnsi="Courier New" w:cs="Courier New"/>
          <w:lang w:eastAsia="en-US"/>
        </w:rPr>
        <w:t>ype</w:t>
      </w:r>
      <w:r w:rsidRPr="00CF6A7F">
        <w:rPr>
          <w:rFonts w:ascii="Courier New" w:hAnsi="Courier New" w:cs="Courier New"/>
          <w:lang w:eastAsia="en-US"/>
        </w:rPr>
        <w:t>Factor</w:t>
      </w:r>
      <w:proofErr w:type="spellEnd"/>
    </w:p>
    <w:p w14:paraId="5CF5DCAE" w14:textId="77777777" w:rsidR="00225041" w:rsidRPr="00CF6A7F" w:rsidRDefault="00225041" w:rsidP="00225041">
      <w:pPr>
        <w:suppressAutoHyphens w:val="0"/>
        <w:ind w:left="1080"/>
        <w:rPr>
          <w:rFonts w:ascii="Courier New" w:hAnsi="Courier New" w:cs="Courier New"/>
          <w:lang w:eastAsia="en-US"/>
        </w:rPr>
      </w:pPr>
      <w:r w:rsidRPr="00CF6A7F">
        <w:rPr>
          <w:rFonts w:ascii="Courier New" w:hAnsi="Courier New" w:cs="Courier New"/>
          <w:lang w:eastAsia="en-US"/>
        </w:rPr>
        <w:t>====</w:t>
      </w:r>
      <w:r>
        <w:rPr>
          <w:rFonts w:ascii="Courier New" w:hAnsi="Courier New" w:cs="Courier New"/>
          <w:lang w:eastAsia="en-US"/>
        </w:rPr>
        <w:t>===</w:t>
      </w:r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  <w:t xml:space="preserve">==============    </w:t>
      </w:r>
      <w:r>
        <w:rPr>
          <w:rFonts w:ascii="Courier New" w:hAnsi="Courier New" w:cs="Courier New"/>
          <w:lang w:eastAsia="en-US"/>
        </w:rPr>
        <w:tab/>
      </w:r>
      <w:r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>===========</w:t>
      </w:r>
    </w:p>
    <w:p w14:paraId="5F1FD65A" w14:textId="77777777" w:rsidR="00225041" w:rsidRPr="00CF6A7F" w:rsidRDefault="00225041" w:rsidP="00225041">
      <w:pPr>
        <w:suppressAutoHyphens w:val="0"/>
        <w:ind w:left="108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Shark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</w:t>
      </w:r>
      <w:proofErr w:type="spellStart"/>
      <w:r w:rsidR="00AF55C1">
        <w:rPr>
          <w:rFonts w:ascii="Courier New" w:hAnsi="Courier New" w:cs="Courier New"/>
          <w:lang w:eastAsia="en-US"/>
        </w:rPr>
        <w:t>sh</w:t>
      </w:r>
      <w:proofErr w:type="spellEnd"/>
      <w:r w:rsidRPr="00CF6A7F">
        <w:rPr>
          <w:rFonts w:ascii="Courier New" w:hAnsi="Courier New" w:cs="Courier New"/>
          <w:lang w:eastAsia="en-US"/>
        </w:rPr>
        <w:t>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="00AF55C1">
        <w:rPr>
          <w:rFonts w:ascii="Courier New" w:hAnsi="Courier New" w:cs="Courier New"/>
          <w:lang w:eastAsia="en-US"/>
        </w:rPr>
        <w:t>1.0</w:t>
      </w:r>
    </w:p>
    <w:p w14:paraId="636F1E0C" w14:textId="77777777" w:rsidR="00225041" w:rsidRPr="00CF6A7F" w:rsidRDefault="00225041" w:rsidP="00225041">
      <w:pPr>
        <w:suppressAutoHyphens w:val="0"/>
        <w:ind w:left="108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Guppy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</w:t>
      </w:r>
      <w:proofErr w:type="spellStart"/>
      <w:r w:rsidR="00AF55C1">
        <w:rPr>
          <w:rFonts w:ascii="Courier New" w:hAnsi="Courier New" w:cs="Courier New"/>
          <w:lang w:eastAsia="en-US"/>
        </w:rPr>
        <w:t>gp</w:t>
      </w:r>
      <w:proofErr w:type="spellEnd"/>
      <w:r w:rsidRPr="00CF6A7F">
        <w:rPr>
          <w:rFonts w:ascii="Courier New" w:hAnsi="Courier New" w:cs="Courier New"/>
          <w:lang w:eastAsia="en-US"/>
        </w:rPr>
        <w:t>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="00AF55C1">
        <w:rPr>
          <w:rFonts w:ascii="Courier New" w:hAnsi="Courier New" w:cs="Courier New"/>
          <w:lang w:eastAsia="en-US"/>
        </w:rPr>
        <w:t>0.6</w:t>
      </w:r>
    </w:p>
    <w:p w14:paraId="38E0AD05" w14:textId="77777777" w:rsidR="00225041" w:rsidRPr="00CF6A7F" w:rsidRDefault="00225041" w:rsidP="00225041">
      <w:pPr>
        <w:suppressAutoHyphens w:val="0"/>
        <w:ind w:left="108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Tuna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  <w:t>"</w:t>
      </w:r>
      <w:proofErr w:type="spellStart"/>
      <w:r w:rsidR="00AF55C1">
        <w:rPr>
          <w:rFonts w:ascii="Courier New" w:hAnsi="Courier New" w:cs="Courier New"/>
          <w:lang w:eastAsia="en-US"/>
        </w:rPr>
        <w:t>tu</w:t>
      </w:r>
      <w:proofErr w:type="spellEnd"/>
      <w:r w:rsidRPr="00CF6A7F">
        <w:rPr>
          <w:rFonts w:ascii="Courier New" w:hAnsi="Courier New" w:cs="Courier New"/>
          <w:lang w:eastAsia="en-US"/>
        </w:rPr>
        <w:t>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="00AF55C1">
        <w:rPr>
          <w:rFonts w:ascii="Courier New" w:hAnsi="Courier New" w:cs="Courier New"/>
          <w:lang w:eastAsia="en-US"/>
        </w:rPr>
        <w:t>1.3</w:t>
      </w:r>
    </w:p>
    <w:p w14:paraId="1E5A598F" w14:textId="77777777" w:rsidR="00225041" w:rsidRPr="00CF6A7F" w:rsidRDefault="00225041" w:rsidP="00225041">
      <w:pPr>
        <w:suppressAutoHyphens w:val="0"/>
        <w:ind w:left="108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Blowfish</w:t>
      </w:r>
      <w:r w:rsidR="00AF55C1">
        <w:rPr>
          <w:rFonts w:ascii="Courier New" w:hAnsi="Courier New" w:cs="Courier New"/>
          <w:lang w:eastAsia="en-US"/>
        </w:rPr>
        <w:tab/>
      </w:r>
      <w:r w:rsidR="00AF55C1">
        <w:rPr>
          <w:rFonts w:ascii="Courier New" w:hAnsi="Courier New" w:cs="Courier New"/>
          <w:lang w:eastAsia="en-US"/>
        </w:rPr>
        <w:tab/>
      </w:r>
      <w:r w:rsidR="00AF55C1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>"</w:t>
      </w:r>
      <w:r w:rsidR="00AF55C1">
        <w:rPr>
          <w:rFonts w:ascii="Courier New" w:hAnsi="Courier New" w:cs="Courier New"/>
          <w:lang w:eastAsia="en-US"/>
        </w:rPr>
        <w:t>bf</w:t>
      </w:r>
      <w:r w:rsidRPr="00CF6A7F">
        <w:rPr>
          <w:rFonts w:ascii="Courier New" w:hAnsi="Courier New" w:cs="Courier New"/>
          <w:lang w:eastAsia="en-US"/>
        </w:rPr>
        <w:t>"</w:t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Pr="00CF6A7F">
        <w:rPr>
          <w:rFonts w:ascii="Courier New" w:hAnsi="Courier New" w:cs="Courier New"/>
          <w:lang w:eastAsia="en-US"/>
        </w:rPr>
        <w:tab/>
      </w:r>
      <w:r w:rsidR="00AF55C1">
        <w:rPr>
          <w:rFonts w:ascii="Courier New" w:hAnsi="Courier New" w:cs="Courier New"/>
          <w:lang w:eastAsia="en-US"/>
        </w:rPr>
        <w:t>1.9</w:t>
      </w:r>
    </w:p>
    <w:p w14:paraId="0B2A7408" w14:textId="77777777" w:rsidR="002F08B8" w:rsidRDefault="002F08B8">
      <w:pPr>
        <w:rPr>
          <w:rFonts w:ascii="Arial" w:hAnsi="Arial" w:cs="Arial"/>
        </w:rPr>
      </w:pPr>
    </w:p>
    <w:p w14:paraId="76B20968" w14:textId="77777777" w:rsidR="002F08B8" w:rsidRDefault="002F08B8">
      <w:pPr>
        <w:rPr>
          <w:rFonts w:ascii="Courier New" w:hAnsi="Courier New" w:cs="Courier New"/>
          <w:b/>
        </w:rPr>
      </w:pPr>
    </w:p>
    <w:p w14:paraId="271FC4F5" w14:textId="77777777" w:rsidR="002F08B8" w:rsidRDefault="002F08B8">
      <w:pPr>
        <w:rPr>
          <w:rFonts w:ascii="Arial" w:hAnsi="Arial" w:cs="Arial"/>
        </w:rPr>
      </w:pPr>
    </w:p>
    <w:p w14:paraId="08D3AD52" w14:textId="77777777" w:rsidR="002F08B8" w:rsidRDefault="002F08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 – there’s more!</w:t>
      </w:r>
    </w:p>
    <w:p w14:paraId="3BACCCC0" w14:textId="5454E772" w:rsidR="002F08B8" w:rsidRDefault="002F08B8">
      <w:pPr>
        <w:rPr>
          <w:rFonts w:ascii="Arial" w:hAnsi="Arial" w:cs="Arial"/>
        </w:rPr>
      </w:pPr>
      <w:r>
        <w:rPr>
          <w:rFonts w:ascii="Arial" w:hAnsi="Arial" w:cs="Arial"/>
          <w:b/>
        </w:rPr>
        <w:t>IF</w:t>
      </w:r>
      <w:r>
        <w:rPr>
          <w:rFonts w:ascii="Arial" w:hAnsi="Arial" w:cs="Arial"/>
        </w:rPr>
        <w:t xml:space="preserve"> the </w:t>
      </w:r>
      <w:r w:rsidR="0097192D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ength</w:t>
      </w:r>
      <w:r>
        <w:rPr>
          <w:rFonts w:ascii="Arial" w:hAnsi="Arial" w:cs="Arial"/>
        </w:rPr>
        <w:t xml:space="preserve"> of the fish </w:t>
      </w:r>
      <w:proofErr w:type="gramStart"/>
      <w:r>
        <w:rPr>
          <w:rFonts w:ascii="Arial" w:hAnsi="Arial" w:cs="Arial"/>
        </w:rPr>
        <w:t>is  LESS</w:t>
      </w:r>
      <w:proofErr w:type="gramEnd"/>
      <w:r>
        <w:rPr>
          <w:rFonts w:ascii="Arial" w:hAnsi="Arial" w:cs="Arial"/>
        </w:rPr>
        <w:t xml:space="preserve"> THAN 15 </w:t>
      </w:r>
      <w:proofErr w:type="spellStart"/>
      <w:r>
        <w:rPr>
          <w:rFonts w:ascii="Arial" w:hAnsi="Arial" w:cs="Arial"/>
        </w:rPr>
        <w:t>centimetres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that is an invalid fish because it is illegal to catch and sell fish that small.  </w:t>
      </w:r>
    </w:p>
    <w:p w14:paraId="6F37B0CC" w14:textId="645AFE38" w:rsidR="002F08B8" w:rsidRDefault="002F0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 w:rsidR="0095099B">
        <w:rPr>
          <w:rFonts w:ascii="Arial" w:hAnsi="Arial" w:cs="Arial"/>
        </w:rPr>
        <w:t>method (function)</w:t>
      </w:r>
      <w:r>
        <w:rPr>
          <w:rFonts w:ascii="Arial" w:hAnsi="Arial" w:cs="Arial"/>
        </w:rPr>
        <w:t xml:space="preserve"> needs</w:t>
      </w:r>
      <w:r w:rsidR="008D4FC0">
        <w:rPr>
          <w:rFonts w:ascii="Arial" w:hAnsi="Arial" w:cs="Arial"/>
        </w:rPr>
        <w:t xml:space="preserve"> to respond to that </w:t>
      </w:r>
      <w:r w:rsidR="0097192D">
        <w:rPr>
          <w:rFonts w:ascii="Arial" w:hAnsi="Arial" w:cs="Arial"/>
        </w:rPr>
        <w:t>with an appropriate error message response</w:t>
      </w:r>
      <w:r>
        <w:rPr>
          <w:rFonts w:ascii="Arial" w:hAnsi="Arial" w:cs="Arial"/>
        </w:rPr>
        <w:t xml:space="preserve"> </w:t>
      </w:r>
    </w:p>
    <w:p w14:paraId="46867426" w14:textId="77777777" w:rsidR="002F08B8" w:rsidRDefault="002F08B8">
      <w:pPr>
        <w:rPr>
          <w:rFonts w:ascii="Arial" w:hAnsi="Arial" w:cs="Arial"/>
        </w:rPr>
      </w:pPr>
    </w:p>
    <w:p w14:paraId="49205583" w14:textId="77777777" w:rsidR="0097192D" w:rsidRPr="0097192D" w:rsidRDefault="0097192D" w:rsidP="0097192D">
      <w:pPr>
        <w:rPr>
          <w:rFonts w:ascii="Arial" w:hAnsi="Arial" w:cs="Arial"/>
        </w:rPr>
      </w:pPr>
      <w:r w:rsidRPr="0097192D">
        <w:rPr>
          <w:rFonts w:ascii="Arial" w:hAnsi="Arial" w:cs="Arial"/>
        </w:rPr>
        <w:t>Include code for any relevant validations.</w:t>
      </w:r>
    </w:p>
    <w:p w14:paraId="787D6126" w14:textId="77777777" w:rsidR="0097192D" w:rsidRPr="0097192D" w:rsidRDefault="0097192D" w:rsidP="0097192D">
      <w:pPr>
        <w:rPr>
          <w:rFonts w:ascii="Arial" w:hAnsi="Arial" w:cs="Arial"/>
        </w:rPr>
      </w:pPr>
      <w:r w:rsidRPr="0097192D">
        <w:rPr>
          <w:rFonts w:ascii="Arial" w:hAnsi="Arial" w:cs="Arial"/>
        </w:rPr>
        <w:t>Return suitable error messages for error conditions.</w:t>
      </w:r>
    </w:p>
    <w:p w14:paraId="635F8017" w14:textId="2F62BF9D" w:rsidR="008D4FC0" w:rsidRDefault="0097192D" w:rsidP="0097192D">
      <w:pPr>
        <w:rPr>
          <w:rFonts w:ascii="Arial" w:hAnsi="Arial" w:cs="Arial"/>
        </w:rPr>
      </w:pPr>
      <w:r w:rsidRPr="0097192D">
        <w:rPr>
          <w:rFonts w:ascii="Arial" w:hAnsi="Arial" w:cs="Arial"/>
        </w:rPr>
        <w:t xml:space="preserve">Include relevant self-documentation </w:t>
      </w:r>
      <w:proofErr w:type="spellStart"/>
      <w:r w:rsidRPr="0097192D">
        <w:rPr>
          <w:rFonts w:ascii="Arial" w:hAnsi="Arial" w:cs="Arial"/>
        </w:rPr>
        <w:t>eg</w:t>
      </w:r>
      <w:proofErr w:type="spellEnd"/>
      <w:r w:rsidRPr="0097192D">
        <w:rPr>
          <w:rFonts w:ascii="Arial" w:hAnsi="Arial" w:cs="Arial"/>
        </w:rPr>
        <w:t xml:space="preserve"> comments, helpful variable names, clear constructs.</w:t>
      </w:r>
    </w:p>
    <w:p w14:paraId="7A5DA96C" w14:textId="77777777" w:rsidR="0097192D" w:rsidRPr="008D4FC0" w:rsidRDefault="0097192D" w:rsidP="0097192D">
      <w:pPr>
        <w:rPr>
          <w:rFonts w:ascii="Arial" w:hAnsi="Arial" w:cs="Arial"/>
        </w:rPr>
      </w:pPr>
    </w:p>
    <w:p w14:paraId="666C81AC" w14:textId="2AD68987" w:rsidR="008D4FC0" w:rsidRDefault="0097192D" w:rsidP="008D4FC0">
      <w:pPr>
        <w:rPr>
          <w:rFonts w:ascii="Arial" w:hAnsi="Arial" w:cs="Arial"/>
        </w:rPr>
      </w:pPr>
      <w:r w:rsidRPr="0097192D">
        <w:rPr>
          <w:rFonts w:ascii="Arial" w:hAnsi="Arial" w:cs="Arial"/>
        </w:rPr>
        <w:t xml:space="preserve">Supply a test string as a comment which can be copied and pasted into a web browser </w:t>
      </w:r>
      <w:proofErr w:type="spellStart"/>
      <w:r w:rsidRPr="0097192D">
        <w:rPr>
          <w:rFonts w:ascii="Arial" w:hAnsi="Arial" w:cs="Arial"/>
        </w:rPr>
        <w:t>url</w:t>
      </w:r>
      <w:proofErr w:type="spellEnd"/>
      <w:r w:rsidRPr="0097192D">
        <w:rPr>
          <w:rFonts w:ascii="Arial" w:hAnsi="Arial" w:cs="Arial"/>
        </w:rPr>
        <w:t xml:space="preserve"> address field</w:t>
      </w:r>
    </w:p>
    <w:p w14:paraId="0366C9B4" w14:textId="77777777" w:rsidR="0097192D" w:rsidRPr="008D4FC0" w:rsidRDefault="0097192D" w:rsidP="008D4FC0">
      <w:pPr>
        <w:rPr>
          <w:rFonts w:ascii="Arial" w:hAnsi="Arial" w:cs="Arial"/>
        </w:rPr>
      </w:pPr>
    </w:p>
    <w:p w14:paraId="6BB7A27C" w14:textId="3B1EDFDC" w:rsidR="008D4FC0" w:rsidRPr="008D4FC0" w:rsidRDefault="008D4FC0" w:rsidP="008D4FC0">
      <w:pPr>
        <w:rPr>
          <w:rFonts w:ascii="Arial" w:hAnsi="Arial" w:cs="Arial"/>
        </w:rPr>
      </w:pPr>
      <w:r w:rsidRPr="008D4FC0">
        <w:rPr>
          <w:rFonts w:ascii="Arial" w:hAnsi="Arial" w:cs="Arial"/>
        </w:rPr>
        <w:t xml:space="preserve">Create and test this </w:t>
      </w:r>
      <w:r w:rsidR="0097192D">
        <w:rPr>
          <w:rFonts w:ascii="Arial" w:hAnsi="Arial" w:cs="Arial"/>
        </w:rPr>
        <w:t>Remote Service</w:t>
      </w:r>
      <w:r w:rsidRPr="008D4FC0">
        <w:rPr>
          <w:rFonts w:ascii="Arial" w:hAnsi="Arial" w:cs="Arial"/>
        </w:rPr>
        <w:t>.</w:t>
      </w:r>
    </w:p>
    <w:p w14:paraId="2E2BB6E4" w14:textId="19D9CBA9" w:rsidR="002F08B8" w:rsidRDefault="002F08B8"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</w:p>
    <w:sectPr w:rsidR="002F08B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08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F40FE" w14:textId="77777777" w:rsidR="00042349" w:rsidRDefault="00042349">
      <w:r>
        <w:separator/>
      </w:r>
    </w:p>
  </w:endnote>
  <w:endnote w:type="continuationSeparator" w:id="0">
    <w:p w14:paraId="376F6C27" w14:textId="77777777" w:rsidR="00042349" w:rsidRDefault="0004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5954D" w14:textId="77777777" w:rsidR="002F08B8" w:rsidRDefault="002F08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54621" w14:textId="77777777" w:rsidR="002F08B8" w:rsidRDefault="002F08B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7C4D5" w14:textId="77777777" w:rsidR="002F08B8" w:rsidRDefault="002F0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3B486" w14:textId="77777777" w:rsidR="00042349" w:rsidRDefault="00042349">
      <w:r>
        <w:separator/>
      </w:r>
    </w:p>
  </w:footnote>
  <w:footnote w:type="continuationSeparator" w:id="0">
    <w:p w14:paraId="5EBFF3B0" w14:textId="77777777" w:rsidR="00042349" w:rsidRDefault="00042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D1C34" w14:textId="77777777" w:rsidR="002F08B8" w:rsidRDefault="002F08B8">
    <w:pPr>
      <w:pStyle w:val="Header"/>
    </w:pPr>
    <w:r>
      <w:rPr>
        <w:rFonts w:ascii="Arial" w:hAnsi="Arial" w:cs="Arial"/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90053C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\*Arabic </w:instrText>
    </w:r>
    <w:r>
      <w:rPr>
        <w:sz w:val="18"/>
        <w:szCs w:val="18"/>
      </w:rPr>
      <w:fldChar w:fldCharType="separate"/>
    </w:r>
    <w:r w:rsidR="0090053C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730BC" w14:textId="77777777" w:rsidR="002F08B8" w:rsidRDefault="002F0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0"/>
    <w:rsid w:val="00042349"/>
    <w:rsid w:val="0018205B"/>
    <w:rsid w:val="001B1A05"/>
    <w:rsid w:val="00225041"/>
    <w:rsid w:val="002F08B8"/>
    <w:rsid w:val="00323264"/>
    <w:rsid w:val="007463FE"/>
    <w:rsid w:val="00767096"/>
    <w:rsid w:val="00815FA6"/>
    <w:rsid w:val="008D4FC0"/>
    <w:rsid w:val="0090053C"/>
    <w:rsid w:val="0094514C"/>
    <w:rsid w:val="0095099B"/>
    <w:rsid w:val="0097192D"/>
    <w:rsid w:val="00AF55C1"/>
    <w:rsid w:val="00B2597B"/>
    <w:rsid w:val="00BE3DDF"/>
    <w:rsid w:val="00D24E8A"/>
    <w:rsid w:val="00EB2A93"/>
    <w:rsid w:val="00F3268D"/>
    <w:rsid w:val="00FE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09FFCC"/>
  <w15:chartTrackingRefBased/>
  <w15:docId w15:val="{BA9162D7-A239-4B83-8237-1E958139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Express Carrier Company ECC developed a new website to allow their customers calculate the cost for shipping packages form</vt:lpstr>
    </vt:vector>
  </TitlesOfParts>
  <Company>Manukau Institute of Technology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Express Carrier Company ECC developed a new website to allow their customers calculate the cost for shipping packages form</dc:title>
  <dc:subject/>
  <dc:creator>edawood</dc:creator>
  <cp:keywords/>
  <cp:lastModifiedBy>John Calder</cp:lastModifiedBy>
  <cp:revision>3</cp:revision>
  <cp:lastPrinted>2011-11-08T05:19:00Z</cp:lastPrinted>
  <dcterms:created xsi:type="dcterms:W3CDTF">2018-08-06T09:32:00Z</dcterms:created>
  <dcterms:modified xsi:type="dcterms:W3CDTF">2018-08-06T09:43:00Z</dcterms:modified>
</cp:coreProperties>
</file>