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7429" w:rsidRDefault="00187429" w:rsidP="00187429">
      <w:pPr>
        <w:rPr>
          <w:rFonts w:ascii="Arial" w:hAnsi="Arial" w:cs="Arial"/>
        </w:rPr>
      </w:pPr>
      <w:r w:rsidRPr="00C9744F">
        <w:rPr>
          <w:rFonts w:ascii="Arial" w:hAnsi="Arial" w:cs="Arial"/>
        </w:rPr>
        <w:t>Example Calculati</w:t>
      </w:r>
      <w:r>
        <w:rPr>
          <w:rFonts w:ascii="Arial" w:hAnsi="Arial" w:cs="Arial"/>
        </w:rPr>
        <w:t>on Question - use with various platforms and frameworks</w:t>
      </w:r>
    </w:p>
    <w:p w:rsidR="00187429" w:rsidRDefault="00187429">
      <w:pPr>
        <w:rPr>
          <w:rFonts w:ascii="Arial" w:hAnsi="Arial" w:cs="Arial"/>
          <w:b/>
        </w:rPr>
      </w:pPr>
    </w:p>
    <w:p w:rsidR="005F47C3" w:rsidRPr="000423A0" w:rsidRDefault="005F47C3">
      <w:pPr>
        <w:rPr>
          <w:rFonts w:ascii="Arial" w:hAnsi="Arial" w:cs="Arial"/>
          <w:b/>
        </w:rPr>
      </w:pPr>
      <w:r w:rsidRPr="000423A0">
        <w:rPr>
          <w:rFonts w:ascii="Arial" w:hAnsi="Arial" w:cs="Arial"/>
          <w:b/>
        </w:rPr>
        <w:t>QUESTION ONE</w:t>
      </w:r>
      <w:r w:rsidR="00187429">
        <w:rPr>
          <w:rFonts w:ascii="Arial" w:hAnsi="Arial" w:cs="Arial"/>
          <w:b/>
        </w:rPr>
        <w:t xml:space="preserve"> - Calculate Shipping Cost</w:t>
      </w:r>
    </w:p>
    <w:p w:rsidR="005F47C3" w:rsidRDefault="005F47C3">
      <w:pPr>
        <w:rPr>
          <w:rFonts w:ascii="Arial" w:hAnsi="Arial" w:cs="Arial"/>
        </w:rPr>
      </w:pPr>
    </w:p>
    <w:p w:rsidR="004803E0" w:rsidRDefault="00187429" w:rsidP="004803E0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7254A" w:rsidRPr="0027254A">
        <w:rPr>
          <w:rFonts w:ascii="Arial" w:hAnsi="Arial" w:cs="Arial"/>
        </w:rPr>
        <w:t>alculate the cost for shipping various packages form different locat</w:t>
      </w:r>
      <w:r w:rsidR="0027254A">
        <w:rPr>
          <w:rFonts w:ascii="Arial" w:hAnsi="Arial" w:cs="Arial"/>
        </w:rPr>
        <w:t>ions to different destinations.</w:t>
      </w:r>
    </w:p>
    <w:p w:rsidR="0027254A" w:rsidRDefault="0027254A" w:rsidP="004803E0">
      <w:pPr>
        <w:rPr>
          <w:rFonts w:ascii="Arial" w:hAnsi="Arial" w:cs="Arial"/>
        </w:rPr>
      </w:pPr>
    </w:p>
    <w:p w:rsidR="0027254A" w:rsidRDefault="0027254A" w:rsidP="004803E0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Express Carrier </w:t>
      </w:r>
      <w:proofErr w:type="gramStart"/>
      <w:r>
        <w:rPr>
          <w:rFonts w:ascii="Arial" w:hAnsi="Arial" w:cs="Arial"/>
          <w:i/>
        </w:rPr>
        <w:t>Company</w:t>
      </w:r>
      <w:r>
        <w:rPr>
          <w:rFonts w:ascii="Arial" w:hAnsi="Arial" w:cs="Arial"/>
        </w:rPr>
        <w:t xml:space="preserve">  provides</w:t>
      </w:r>
      <w:proofErr w:type="gramEnd"/>
      <w:r>
        <w:rPr>
          <w:rFonts w:ascii="Arial" w:hAnsi="Arial" w:cs="Arial"/>
        </w:rPr>
        <w:t xml:space="preserve"> services </w:t>
      </w:r>
      <w:r>
        <w:rPr>
          <w:rFonts w:ascii="Arial" w:hAnsi="Arial" w:cs="Arial"/>
          <w:b/>
        </w:rPr>
        <w:t>from-to</w:t>
      </w:r>
      <w:r>
        <w:rPr>
          <w:rFonts w:ascii="Arial" w:hAnsi="Arial" w:cs="Arial"/>
        </w:rPr>
        <w:t xml:space="preserve"> or </w:t>
      </w:r>
      <w:r>
        <w:rPr>
          <w:rFonts w:ascii="Arial" w:hAnsi="Arial" w:cs="Arial"/>
          <w:b/>
        </w:rPr>
        <w:t>to-from</w:t>
      </w:r>
      <w:r>
        <w:rPr>
          <w:rFonts w:ascii="Arial" w:hAnsi="Arial" w:cs="Arial"/>
        </w:rPr>
        <w:t xml:space="preserve"> only three countries </w:t>
      </w:r>
      <w:r>
        <w:rPr>
          <w:rFonts w:ascii="Arial" w:hAnsi="Arial" w:cs="Arial"/>
          <w:b/>
          <w:i/>
        </w:rPr>
        <w:t>(NZ, AU, US)</w:t>
      </w:r>
      <w:r>
        <w:rPr>
          <w:rFonts w:ascii="Arial" w:hAnsi="Arial" w:cs="Arial"/>
        </w:rPr>
        <w:t>. The table below describes the cost-in-US-dollars according to the weight of the shipments delivered or dispatched</w:t>
      </w:r>
    </w:p>
    <w:p w:rsidR="0027254A" w:rsidRDefault="0027254A" w:rsidP="004803E0">
      <w:pPr>
        <w:rPr>
          <w:rFonts w:ascii="Arial" w:hAnsi="Arial" w:cs="Arial"/>
        </w:rPr>
      </w:pPr>
    </w:p>
    <w:p w:rsidR="0027254A" w:rsidRDefault="0027254A" w:rsidP="0027254A">
      <w:pPr>
        <w:rPr>
          <w:rFonts w:ascii="Arial" w:hAnsi="Arial" w:cs="Arial"/>
        </w:rPr>
      </w:pPr>
    </w:p>
    <w:tbl>
      <w:tblPr>
        <w:tblW w:w="0" w:type="auto"/>
        <w:tblInd w:w="643" w:type="dxa"/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2160"/>
        <w:gridCol w:w="1630"/>
      </w:tblGrid>
      <w:tr w:rsidR="0027254A" w:rsidTr="00453304">
        <w:trPr>
          <w:trHeight w:val="39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254A" w:rsidRDefault="0027254A" w:rsidP="0045330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From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254A" w:rsidRDefault="0027254A" w:rsidP="0045330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254A" w:rsidRDefault="0027254A" w:rsidP="0045330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 in KGs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Cost in US dollars</w:t>
            </w:r>
          </w:p>
        </w:tc>
      </w:tr>
      <w:tr w:rsidR="0027254A" w:rsidTr="00453304">
        <w:trPr>
          <w:trHeight w:val="300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NZ</w:t>
            </w:r>
          </w:p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</w:t>
            </w:r>
          </w:p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NZ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Less than 5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$ 45.00</w:t>
            </w:r>
          </w:p>
        </w:tc>
      </w:tr>
      <w:tr w:rsidR="0027254A" w:rsidTr="00453304">
        <w:trPr>
          <w:trHeight w:val="300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Between 5 and 10 inclusive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$ 50.00</w:t>
            </w:r>
          </w:p>
        </w:tc>
      </w:tr>
      <w:tr w:rsidR="0027254A" w:rsidTr="00453304">
        <w:trPr>
          <w:trHeight w:val="300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More than 10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$ 55.00</w:t>
            </w:r>
          </w:p>
        </w:tc>
      </w:tr>
      <w:tr w:rsidR="0027254A" w:rsidTr="00453304">
        <w:trPr>
          <w:trHeight w:val="300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NZ</w:t>
            </w:r>
          </w:p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</w:t>
            </w:r>
          </w:p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NZ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54A" w:rsidRDefault="0027254A" w:rsidP="004533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Less than 5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$ 10.00</w:t>
            </w:r>
          </w:p>
        </w:tc>
      </w:tr>
      <w:tr w:rsidR="0027254A" w:rsidTr="00453304">
        <w:trPr>
          <w:trHeight w:val="300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54A" w:rsidRDefault="0027254A" w:rsidP="0045330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54A" w:rsidRDefault="0027254A" w:rsidP="0045330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54A" w:rsidRDefault="0027254A" w:rsidP="004533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Between 5 and 10</w:t>
            </w:r>
          </w:p>
          <w:p w:rsidR="0027254A" w:rsidRDefault="0027254A" w:rsidP="004533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inclusive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$ 15.00</w:t>
            </w:r>
          </w:p>
        </w:tc>
      </w:tr>
      <w:tr w:rsidR="0027254A" w:rsidTr="00453304">
        <w:trPr>
          <w:trHeight w:val="300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54A" w:rsidRDefault="0027254A" w:rsidP="0045330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54A" w:rsidRDefault="0027254A" w:rsidP="0045330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54A" w:rsidRDefault="0027254A" w:rsidP="004533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More than 10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$ 20.00</w:t>
            </w:r>
          </w:p>
        </w:tc>
      </w:tr>
      <w:tr w:rsidR="0027254A" w:rsidTr="00453304">
        <w:trPr>
          <w:trHeight w:val="300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</w:t>
            </w:r>
          </w:p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</w:t>
            </w:r>
          </w:p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Less than 5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$ 30.00</w:t>
            </w:r>
          </w:p>
        </w:tc>
      </w:tr>
      <w:tr w:rsidR="0027254A" w:rsidTr="00453304">
        <w:trPr>
          <w:trHeight w:val="300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Between 5 and 10</w:t>
            </w:r>
          </w:p>
          <w:p w:rsidR="0027254A" w:rsidRDefault="0027254A" w:rsidP="004533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inclusive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$ 35.00</w:t>
            </w:r>
          </w:p>
        </w:tc>
      </w:tr>
      <w:tr w:rsidR="0027254A" w:rsidTr="00453304">
        <w:trPr>
          <w:trHeight w:val="300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More than 10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7254A" w:rsidRDefault="0027254A" w:rsidP="00453304">
            <w:pPr>
              <w:jc w:val="center"/>
            </w:pPr>
            <w:r>
              <w:rPr>
                <w:rFonts w:ascii="Arial" w:hAnsi="Arial" w:cs="Arial"/>
                <w:b/>
              </w:rPr>
              <w:t>$ 40.00</w:t>
            </w:r>
          </w:p>
        </w:tc>
      </w:tr>
    </w:tbl>
    <w:p w:rsidR="0027254A" w:rsidRDefault="00A33A0C" w:rsidP="0027254A">
      <w:pPr>
        <w:rPr>
          <w:rFonts w:ascii="Arial" w:hAnsi="Arial" w:cs="Arial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9525</wp:posOffset>
                </wp:positionV>
                <wp:extent cx="0" cy="800100"/>
                <wp:effectExtent l="131445" t="42545" r="125730" b="3365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5724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A3B4F" id="Line 7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6pt,.75pt" to="213.6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" strokeweight="1.59mm">
                <v:stroke endarrow="block" joinstyle="miter" endcap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9525</wp:posOffset>
                </wp:positionV>
                <wp:extent cx="0" cy="571500"/>
                <wp:effectExtent l="133350" t="42545" r="133350" b="33655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5724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89039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.75pt" to="1in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" strokeweight="1.59mm">
                <v:stroke endarrow="block" joinstyle="miter" endcap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9525</wp:posOffset>
                </wp:positionV>
                <wp:extent cx="0" cy="800100"/>
                <wp:effectExtent l="133350" t="42545" r="133350" b="3365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5724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F9CBE" id="Line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.75pt" to="153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" strokeweight="1.59mm">
                <v:stroke endarrow="block" joinstyle="miter" endcap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9525</wp:posOffset>
                </wp:positionV>
                <wp:extent cx="0" cy="571500"/>
                <wp:effectExtent l="133350" t="42545" r="133350" b="3365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5724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8B789" id="Line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.75pt" to="342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" strokeweight="1.59mm">
                <v:stroke endarrow="block" joinstyle="miter" endcap="square"/>
              </v:line>
            </w:pict>
          </mc:Fallback>
        </mc:AlternateContent>
      </w:r>
    </w:p>
    <w:p w:rsidR="0027254A" w:rsidRDefault="0027254A" w:rsidP="0027254A">
      <w:pPr>
        <w:rPr>
          <w:rFonts w:ascii="Arial" w:hAnsi="Arial" w:cs="Arial"/>
        </w:rPr>
      </w:pPr>
    </w:p>
    <w:p w:rsidR="0027254A" w:rsidRDefault="00A33A0C" w:rsidP="0027254A">
      <w:pPr>
        <w:rPr>
          <w:rFonts w:ascii="Arial" w:hAnsi="Arial" w:cs="Arial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74691</wp:posOffset>
                </wp:positionH>
                <wp:positionV relativeFrom="paragraph">
                  <wp:posOffset>56325</wp:posOffset>
                </wp:positionV>
                <wp:extent cx="2783941" cy="1154317"/>
                <wp:effectExtent l="0" t="0" r="16510" b="27305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3941" cy="115431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254A" w:rsidRDefault="0027254A" w:rsidP="0027254A">
                            <w:r>
                              <w:t xml:space="preserve">Suggested arguments As </w:t>
                            </w:r>
                            <w:r>
                              <w:rPr>
                                <w:b/>
                              </w:rPr>
                              <w:t>String and Double</w:t>
                            </w:r>
                            <w:r>
                              <w:t xml:space="preserve"> passed to the </w:t>
                            </w:r>
                            <w:r w:rsidR="00187429">
                              <w:t>method or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5.9pt;margin-top:4.45pt;width:219.2pt;height:9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" strokeweight=".26mm">
                <v:stroke joinstyle="miter" endcap="square"/>
                <v:textbox>
                  <w:txbxContent>
                    <w:p w:rsidR="0027254A" w:rsidRDefault="0027254A" w:rsidP="0027254A">
                      <w:r>
                        <w:t xml:space="preserve">Suggested arguments As </w:t>
                      </w:r>
                      <w:r>
                        <w:rPr>
                          <w:b/>
                        </w:rPr>
                        <w:t>String and Double</w:t>
                      </w:r>
                      <w:r>
                        <w:t xml:space="preserve"> passed to the </w:t>
                      </w:r>
                      <w:r w:rsidR="00187429">
                        <w:t>method or function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166370</wp:posOffset>
                </wp:positionV>
                <wp:extent cx="2743200" cy="1028700"/>
                <wp:effectExtent l="9525" t="6985" r="9525" b="12065"/>
                <wp:wrapNone/>
                <wp:docPr id="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028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254A" w:rsidRDefault="0027254A" w:rsidP="0027254A">
                            <w:r>
                              <w:rPr>
                                <w:b/>
                              </w:rPr>
                              <w:t>Decimal</w:t>
                            </w:r>
                            <w:r>
                              <w:t xml:space="preserve"> values returned by the </w:t>
                            </w:r>
                            <w:r w:rsidR="00187429">
                              <w:t>method or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243pt;margin-top:13.1pt;width:3in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" strokeweight=".26mm">
                <v:stroke joinstyle="miter" endcap="square"/>
                <v:textbox>
                  <w:txbxContent>
                    <w:p w:rsidR="0027254A" w:rsidRDefault="0027254A" w:rsidP="0027254A">
                      <w:r>
                        <w:rPr>
                          <w:b/>
                        </w:rPr>
                        <w:t>Decimal</w:t>
                      </w:r>
                      <w:r>
                        <w:t xml:space="preserve"> values returned by the </w:t>
                      </w:r>
                      <w:r w:rsidR="00187429">
                        <w:t>method or function</w:t>
                      </w:r>
                    </w:p>
                  </w:txbxContent>
                </v:textbox>
              </v:oval>
            </w:pict>
          </mc:Fallback>
        </mc:AlternateContent>
      </w:r>
      <w:r w:rsidR="0027254A">
        <w:rPr>
          <w:rFonts w:ascii="Arial" w:hAnsi="Arial" w:cs="Arial"/>
        </w:rPr>
        <w:t xml:space="preserve">     </w:t>
      </w:r>
    </w:p>
    <w:p w:rsidR="0027254A" w:rsidRDefault="0027254A" w:rsidP="0027254A">
      <w:pPr>
        <w:rPr>
          <w:rFonts w:ascii="Arial" w:hAnsi="Arial" w:cs="Arial"/>
        </w:rPr>
      </w:pPr>
    </w:p>
    <w:p w:rsidR="0027254A" w:rsidRDefault="0027254A" w:rsidP="0027254A">
      <w:pPr>
        <w:rPr>
          <w:rFonts w:ascii="Arial" w:hAnsi="Arial" w:cs="Arial"/>
        </w:rPr>
      </w:pPr>
    </w:p>
    <w:p w:rsidR="0027254A" w:rsidRDefault="0027254A" w:rsidP="0027254A">
      <w:pPr>
        <w:rPr>
          <w:rFonts w:ascii="Arial" w:hAnsi="Arial" w:cs="Arial"/>
        </w:rPr>
      </w:pPr>
    </w:p>
    <w:p w:rsidR="0027254A" w:rsidRDefault="0027254A" w:rsidP="0027254A">
      <w:pPr>
        <w:rPr>
          <w:rFonts w:ascii="Arial" w:hAnsi="Arial" w:cs="Arial"/>
        </w:rPr>
      </w:pPr>
    </w:p>
    <w:p w:rsidR="0027254A" w:rsidRDefault="0027254A" w:rsidP="0027254A">
      <w:pPr>
        <w:rPr>
          <w:rFonts w:ascii="Arial" w:hAnsi="Arial" w:cs="Arial"/>
        </w:rPr>
      </w:pPr>
    </w:p>
    <w:p w:rsidR="0027254A" w:rsidRDefault="0027254A" w:rsidP="0027254A">
      <w:pPr>
        <w:rPr>
          <w:rFonts w:ascii="Arial" w:hAnsi="Arial" w:cs="Arial"/>
        </w:rPr>
      </w:pPr>
    </w:p>
    <w:p w:rsidR="0027254A" w:rsidRDefault="0027254A" w:rsidP="0027254A">
      <w:pPr>
        <w:rPr>
          <w:rFonts w:ascii="Arial" w:hAnsi="Arial" w:cs="Arial"/>
        </w:rPr>
      </w:pPr>
    </w:p>
    <w:p w:rsidR="0027254A" w:rsidRDefault="0027254A" w:rsidP="002725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 for all local deliveries i.e. from NZ to NZ or from US to US or from AUS to AUS charges are fixed at </w:t>
      </w:r>
      <w:r>
        <w:rPr>
          <w:rFonts w:ascii="Arial" w:hAnsi="Arial" w:cs="Arial"/>
          <w:b/>
        </w:rPr>
        <w:t>US$7.50</w:t>
      </w:r>
      <w:r>
        <w:rPr>
          <w:rFonts w:ascii="Arial" w:hAnsi="Arial" w:cs="Arial"/>
        </w:rPr>
        <w:t xml:space="preserve"> no matter what the shipment weight is.</w:t>
      </w:r>
    </w:p>
    <w:p w:rsidR="004803E0" w:rsidRDefault="004803E0" w:rsidP="004803E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7789"/>
      </w:tblGrid>
      <w:tr w:rsidR="004803E0" w:rsidRPr="005A6DD2" w:rsidTr="00F96879">
        <w:tc>
          <w:tcPr>
            <w:tcW w:w="1951" w:type="dxa"/>
          </w:tcPr>
          <w:p w:rsidR="004803E0" w:rsidRPr="005A6DD2" w:rsidRDefault="004803E0" w:rsidP="00F96879">
            <w:pPr>
              <w:rPr>
                <w:rFonts w:ascii="Arial" w:hAnsi="Arial" w:cs="Arial"/>
              </w:rPr>
            </w:pPr>
            <w:r w:rsidRPr="005A6DD2">
              <w:rPr>
                <w:rFonts w:ascii="Arial" w:hAnsi="Arial" w:cs="Arial"/>
              </w:rPr>
              <w:t>Inputs</w:t>
            </w:r>
          </w:p>
        </w:tc>
        <w:tc>
          <w:tcPr>
            <w:tcW w:w="7805" w:type="dxa"/>
          </w:tcPr>
          <w:p w:rsidR="004803E0" w:rsidRPr="005A6DD2" w:rsidRDefault="004803E0" w:rsidP="00F96879">
            <w:pPr>
              <w:rPr>
                <w:rFonts w:ascii="Arial" w:hAnsi="Arial" w:cs="Arial"/>
              </w:rPr>
            </w:pPr>
            <w:r w:rsidRPr="004803E0">
              <w:rPr>
                <w:rFonts w:ascii="Arial" w:hAnsi="Arial" w:cs="Arial"/>
                <w:b/>
              </w:rPr>
              <w:t>Weight</w:t>
            </w:r>
            <w:r w:rsidRPr="005A6DD2">
              <w:rPr>
                <w:rFonts w:ascii="Arial" w:hAnsi="Arial" w:cs="Arial"/>
              </w:rPr>
              <w:t xml:space="preserve"> in kilograms </w:t>
            </w:r>
            <w:r w:rsidR="00CF6A7F">
              <w:rPr>
                <w:rFonts w:ascii="Arial" w:hAnsi="Arial" w:cs="Arial"/>
              </w:rPr>
              <w:t>–</w:t>
            </w:r>
            <w:r w:rsidRPr="005A6DD2">
              <w:rPr>
                <w:rFonts w:ascii="Arial" w:hAnsi="Arial" w:cs="Arial"/>
              </w:rPr>
              <w:t xml:space="preserve"> </w:t>
            </w:r>
            <w:r w:rsidR="00CF6A7F">
              <w:rPr>
                <w:rFonts w:ascii="Arial" w:hAnsi="Arial" w:cs="Arial"/>
              </w:rPr>
              <w:t xml:space="preserve">(variable type </w:t>
            </w:r>
            <w:r w:rsidRPr="004803E0">
              <w:rPr>
                <w:rFonts w:ascii="Arial" w:hAnsi="Arial" w:cs="Arial"/>
                <w:b/>
              </w:rPr>
              <w:t>Double</w:t>
            </w:r>
            <w:r w:rsidR="00CF6A7F" w:rsidRPr="00CF6A7F">
              <w:rPr>
                <w:rFonts w:ascii="Arial" w:hAnsi="Arial" w:cs="Arial"/>
              </w:rPr>
              <w:t>)</w:t>
            </w:r>
          </w:p>
          <w:p w:rsidR="004803E0" w:rsidRPr="005A6DD2" w:rsidRDefault="0027254A" w:rsidP="00F9687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CountryCodeFrom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="004803E0">
              <w:rPr>
                <w:rFonts w:ascii="Arial" w:hAnsi="Arial" w:cs="Arial"/>
              </w:rPr>
              <w:t>–</w:t>
            </w:r>
            <w:r w:rsidR="004803E0" w:rsidRPr="005A6DD2">
              <w:rPr>
                <w:rFonts w:ascii="Arial" w:hAnsi="Arial" w:cs="Arial"/>
              </w:rPr>
              <w:t xml:space="preserve"> </w:t>
            </w:r>
            <w:r w:rsidRPr="0027254A">
              <w:rPr>
                <w:rFonts w:ascii="Arial" w:hAnsi="Arial" w:cs="Arial"/>
                <w:b/>
              </w:rPr>
              <w:t>String</w:t>
            </w:r>
          </w:p>
          <w:p w:rsidR="004803E0" w:rsidRPr="005A6DD2" w:rsidRDefault="0027254A" w:rsidP="00F9687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Country</w:t>
            </w:r>
            <w:r w:rsidR="004803E0" w:rsidRPr="004803E0">
              <w:rPr>
                <w:rFonts w:ascii="Arial" w:hAnsi="Arial" w:cs="Arial"/>
                <w:b/>
              </w:rPr>
              <w:t>Code</w:t>
            </w:r>
            <w:r w:rsidR="004C2CF1">
              <w:rPr>
                <w:rFonts w:ascii="Arial" w:hAnsi="Arial" w:cs="Arial"/>
                <w:b/>
              </w:rPr>
              <w:t>To</w:t>
            </w:r>
            <w:proofErr w:type="spellEnd"/>
            <w:r w:rsidR="004803E0" w:rsidRPr="005A6DD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– </w:t>
            </w:r>
            <w:r w:rsidR="004803E0" w:rsidRPr="004803E0">
              <w:rPr>
                <w:rFonts w:ascii="Arial" w:hAnsi="Arial" w:cs="Arial"/>
                <w:b/>
              </w:rPr>
              <w:t>String</w:t>
            </w:r>
          </w:p>
          <w:p w:rsidR="004803E0" w:rsidRPr="005A6DD2" w:rsidRDefault="004803E0" w:rsidP="00F96879">
            <w:pPr>
              <w:rPr>
                <w:rFonts w:ascii="Arial" w:hAnsi="Arial" w:cs="Arial"/>
              </w:rPr>
            </w:pPr>
          </w:p>
        </w:tc>
      </w:tr>
      <w:tr w:rsidR="004803E0" w:rsidRPr="005A6DD2" w:rsidTr="00F96879">
        <w:tc>
          <w:tcPr>
            <w:tcW w:w="1951" w:type="dxa"/>
          </w:tcPr>
          <w:p w:rsidR="004803E0" w:rsidRPr="005A6DD2" w:rsidRDefault="004803E0" w:rsidP="00F96879">
            <w:pPr>
              <w:rPr>
                <w:rFonts w:ascii="Arial" w:hAnsi="Arial" w:cs="Arial"/>
              </w:rPr>
            </w:pPr>
            <w:r w:rsidRPr="005A6DD2">
              <w:rPr>
                <w:rFonts w:ascii="Arial" w:hAnsi="Arial" w:cs="Arial"/>
              </w:rPr>
              <w:t>Output</w:t>
            </w:r>
          </w:p>
        </w:tc>
        <w:tc>
          <w:tcPr>
            <w:tcW w:w="7805" w:type="dxa"/>
          </w:tcPr>
          <w:p w:rsidR="004803E0" w:rsidRPr="005A6DD2" w:rsidRDefault="0027254A" w:rsidP="00F96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Cost</w:t>
            </w:r>
            <w:r w:rsidR="004803E0" w:rsidRPr="005A6DD2">
              <w:rPr>
                <w:rFonts w:ascii="Arial" w:hAnsi="Arial" w:cs="Arial"/>
              </w:rPr>
              <w:t xml:space="preserve"> – </w:t>
            </w:r>
            <w:r w:rsidR="00824667">
              <w:rPr>
                <w:rFonts w:ascii="Arial" w:hAnsi="Arial" w:cs="Arial"/>
              </w:rPr>
              <w:t xml:space="preserve">(variable type </w:t>
            </w:r>
            <w:r w:rsidR="004803E0" w:rsidRPr="004803E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ecimal</w:t>
            </w:r>
            <w:r w:rsidR="00824667" w:rsidRPr="00824667">
              <w:rPr>
                <w:rFonts w:ascii="Arial" w:hAnsi="Arial" w:cs="Arial"/>
              </w:rPr>
              <w:t>)</w:t>
            </w:r>
          </w:p>
          <w:p w:rsidR="004803E0" w:rsidRPr="005A6DD2" w:rsidRDefault="004803E0" w:rsidP="00F96879">
            <w:pPr>
              <w:rPr>
                <w:rFonts w:ascii="Arial" w:hAnsi="Arial" w:cs="Arial"/>
              </w:rPr>
            </w:pPr>
          </w:p>
        </w:tc>
      </w:tr>
    </w:tbl>
    <w:p w:rsidR="004803E0" w:rsidRDefault="004803E0" w:rsidP="004803E0">
      <w:pPr>
        <w:rPr>
          <w:rFonts w:ascii="Arial" w:hAnsi="Arial" w:cs="Arial"/>
        </w:rPr>
      </w:pPr>
    </w:p>
    <w:p w:rsidR="00CF6A7F" w:rsidRPr="00CF6A7F" w:rsidRDefault="00CF6A7F" w:rsidP="00CF6A7F">
      <w:pPr>
        <w:suppressAutoHyphens w:val="0"/>
        <w:ind w:left="1080"/>
        <w:rPr>
          <w:rFonts w:ascii="Arial" w:hAnsi="Arial" w:cs="Arial"/>
          <w:lang w:eastAsia="en-US"/>
        </w:rPr>
      </w:pPr>
    </w:p>
    <w:p w:rsidR="009D7785" w:rsidRDefault="00A53365" w:rsidP="008D4F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Include code for any </w:t>
      </w:r>
      <w:r w:rsidR="005F47C3">
        <w:rPr>
          <w:rFonts w:ascii="Arial" w:hAnsi="Arial" w:cs="Arial"/>
        </w:rPr>
        <w:t>relevant validations.</w:t>
      </w:r>
    </w:p>
    <w:p w:rsidR="008D4FC0" w:rsidRPr="008D4FC0" w:rsidRDefault="009D7785" w:rsidP="008D4FC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Return suitable error messages for error conditions.</w:t>
      </w:r>
      <w:r w:rsidR="005F47C3">
        <w:rPr>
          <w:rFonts w:ascii="Arial" w:hAnsi="Arial" w:cs="Arial"/>
        </w:rPr>
        <w:br/>
      </w:r>
      <w:r w:rsidR="00187429">
        <w:rPr>
          <w:rFonts w:ascii="Arial" w:hAnsi="Arial" w:cs="Arial"/>
        </w:rPr>
        <w:t xml:space="preserve">Include relevant self-documentation </w:t>
      </w:r>
      <w:proofErr w:type="spellStart"/>
      <w:r w:rsidR="00187429">
        <w:rPr>
          <w:rFonts w:ascii="Arial" w:hAnsi="Arial" w:cs="Arial"/>
        </w:rPr>
        <w:t>eg</w:t>
      </w:r>
      <w:proofErr w:type="spellEnd"/>
      <w:r w:rsidR="00187429">
        <w:rPr>
          <w:rFonts w:ascii="Arial" w:hAnsi="Arial" w:cs="Arial"/>
        </w:rPr>
        <w:t xml:space="preserve"> comments, helpful variable names, clear constructs.</w:t>
      </w:r>
    </w:p>
    <w:p w:rsidR="008D4FC0" w:rsidRPr="008D4FC0" w:rsidRDefault="008D4FC0" w:rsidP="008D4FC0">
      <w:pPr>
        <w:rPr>
          <w:rFonts w:ascii="Arial" w:hAnsi="Arial" w:cs="Arial"/>
        </w:rPr>
      </w:pPr>
    </w:p>
    <w:p w:rsidR="00187429" w:rsidRDefault="00187429" w:rsidP="00187429">
      <w:pPr>
        <w:rPr>
          <w:rFonts w:ascii="Arial" w:hAnsi="Arial" w:cs="Arial"/>
        </w:rPr>
      </w:pPr>
      <w:r>
        <w:rPr>
          <w:rFonts w:ascii="Arial" w:hAnsi="Arial" w:cs="Arial"/>
        </w:rPr>
        <w:t>With</w:t>
      </w:r>
      <w:r w:rsidRPr="008D4FC0">
        <w:rPr>
          <w:rFonts w:ascii="Arial" w:hAnsi="Arial" w:cs="Arial"/>
        </w:rPr>
        <w:t xml:space="preserve"> your</w:t>
      </w:r>
      <w:r>
        <w:rPr>
          <w:rFonts w:ascii="Arial" w:hAnsi="Arial" w:cs="Arial"/>
        </w:rPr>
        <w:t xml:space="preserve"> code you need to format and run test input data depending on the framework.</w:t>
      </w:r>
    </w:p>
    <w:p w:rsidR="008D4FC0" w:rsidRPr="008D4FC0" w:rsidRDefault="008D4FC0" w:rsidP="008D4FC0">
      <w:pPr>
        <w:rPr>
          <w:rFonts w:ascii="Arial" w:hAnsi="Arial" w:cs="Arial"/>
        </w:rPr>
      </w:pPr>
    </w:p>
    <w:p w:rsidR="00187429" w:rsidRDefault="00187429" w:rsidP="00187429">
      <w:pPr>
        <w:rPr>
          <w:rFonts w:ascii="Arial" w:hAnsi="Arial" w:cs="Arial"/>
        </w:rPr>
      </w:pPr>
      <w:r w:rsidRPr="008D4FC0">
        <w:rPr>
          <w:rFonts w:ascii="Arial" w:hAnsi="Arial" w:cs="Arial"/>
        </w:rPr>
        <w:t xml:space="preserve">Create and test this </w:t>
      </w:r>
      <w:r>
        <w:rPr>
          <w:rFonts w:ascii="Arial" w:hAnsi="Arial" w:cs="Arial"/>
        </w:rPr>
        <w:t xml:space="preserve">calculator in the framework and language as specified by the lecturer/parent question.  </w:t>
      </w:r>
      <w:r w:rsidRPr="008D4FC0">
        <w:rPr>
          <w:rFonts w:ascii="Arial" w:hAnsi="Arial" w:cs="Arial"/>
        </w:rPr>
        <w:t>Show your lecturer.</w:t>
      </w:r>
    </w:p>
    <w:p w:rsidR="0027254A" w:rsidRDefault="0027254A" w:rsidP="008D4FC0">
      <w:pPr>
        <w:rPr>
          <w:rFonts w:ascii="Arial" w:hAnsi="Arial" w:cs="Arial"/>
        </w:rPr>
      </w:pPr>
    </w:p>
    <w:p w:rsidR="0027254A" w:rsidRDefault="0027254A" w:rsidP="008D4FC0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</w:t>
      </w:r>
    </w:p>
    <w:p w:rsidR="00187429" w:rsidRDefault="00187429" w:rsidP="008D4FC0">
      <w:pPr>
        <w:rPr>
          <w:rFonts w:ascii="Arial" w:hAnsi="Arial" w:cs="Arial"/>
        </w:rPr>
      </w:pPr>
    </w:p>
    <w:p w:rsidR="005F47C3" w:rsidRPr="000423A0" w:rsidRDefault="005F47C3" w:rsidP="00187429">
      <w:pPr>
        <w:rPr>
          <w:b/>
        </w:rPr>
      </w:pPr>
      <w:r w:rsidRPr="000423A0">
        <w:rPr>
          <w:rFonts w:ascii="Arial" w:hAnsi="Arial" w:cs="Arial"/>
          <w:b/>
        </w:rPr>
        <w:t>QUESTION TWO</w:t>
      </w:r>
      <w:r w:rsidR="008D4FC0" w:rsidRPr="000423A0">
        <w:rPr>
          <w:rFonts w:ascii="Arial" w:hAnsi="Arial" w:cs="Arial"/>
          <w:b/>
        </w:rPr>
        <w:tab/>
      </w:r>
    </w:p>
    <w:p w:rsidR="005F47C3" w:rsidRDefault="005F47C3">
      <w:pPr>
        <w:ind w:left="360"/>
      </w:pPr>
    </w:p>
    <w:p w:rsidR="00187429" w:rsidRDefault="00187429" w:rsidP="00187429">
      <w:pPr>
        <w:rPr>
          <w:rFonts w:ascii="Arial" w:hAnsi="Arial" w:cs="Arial"/>
        </w:rPr>
      </w:pPr>
      <w:r>
        <w:rPr>
          <w:rFonts w:ascii="Arial" w:hAnsi="Arial" w:cs="Arial"/>
        </w:rPr>
        <w:t>Consume the above remote public method or function with a client app as specified by the lecturer/parent question.</w:t>
      </w:r>
    </w:p>
    <w:p w:rsidR="00187429" w:rsidRDefault="00187429" w:rsidP="00187429">
      <w:pPr>
        <w:rPr>
          <w:rFonts w:ascii="Arial" w:hAnsi="Arial" w:cs="Arial"/>
        </w:rPr>
      </w:pPr>
    </w:p>
    <w:p w:rsidR="005F47C3" w:rsidRPr="001A6DFE" w:rsidRDefault="00187429" w:rsidP="00187429">
      <w:r>
        <w:rPr>
          <w:rFonts w:ascii="Arial" w:hAnsi="Arial" w:cs="Arial"/>
        </w:rPr>
        <w:t xml:space="preserve">This form display will take user input as specified in the diagram below:  </w:t>
      </w:r>
      <w:r w:rsidR="005F47C3" w:rsidRPr="001A6DFE">
        <w:rPr>
          <w:rFonts w:ascii="Arial" w:hAnsi="Arial" w:cs="Arial"/>
        </w:rPr>
        <w:tab/>
      </w:r>
      <w:r w:rsidR="005F47C3" w:rsidRPr="001A6DFE">
        <w:rPr>
          <w:rFonts w:ascii="Arial" w:hAnsi="Arial" w:cs="Arial"/>
        </w:rPr>
        <w:tab/>
      </w:r>
      <w:r w:rsidR="005F47C3" w:rsidRPr="001A6DFE">
        <w:rPr>
          <w:rFonts w:ascii="Arial" w:hAnsi="Arial" w:cs="Arial"/>
        </w:rPr>
        <w:tab/>
      </w:r>
    </w:p>
    <w:p w:rsidR="005F47C3" w:rsidRDefault="005F47C3">
      <w:pPr>
        <w:ind w:left="360"/>
      </w:pPr>
    </w:p>
    <w:p w:rsidR="001A6DFE" w:rsidRDefault="005F47C3" w:rsidP="001A6DFE">
      <w:pPr>
        <w:ind w:left="360"/>
        <w:rPr>
          <w:rFonts w:ascii="Arial" w:hAnsi="Arial" w:cs="Arial"/>
        </w:rPr>
      </w:pPr>
      <w:r>
        <w:tab/>
      </w:r>
      <w:r>
        <w:tab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4491"/>
      </w:tblGrid>
      <w:tr w:rsidR="001A6DFE" w:rsidTr="00F96879">
        <w:trPr>
          <w:trHeight w:val="567"/>
          <w:jc w:val="center"/>
        </w:trPr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and other heading elements.</w:t>
            </w:r>
          </w:p>
        </w:tc>
      </w:tr>
      <w:tr w:rsidR="004C2CF1" w:rsidTr="00F96879">
        <w:trPr>
          <w:trHeight w:val="567"/>
          <w:jc w:val="center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C2CF1" w:rsidRDefault="004C2CF1" w:rsidP="004C2C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Country FROM:</w:t>
            </w:r>
          </w:p>
          <w:p w:rsidR="004C2CF1" w:rsidRDefault="004C2CF1" w:rsidP="004C2CF1">
            <w:pPr>
              <w:snapToGrid w:val="0"/>
              <w:rPr>
                <w:rFonts w:ascii="Arial" w:hAnsi="Arial" w:cs="Arial"/>
              </w:rPr>
            </w:pPr>
          </w:p>
          <w:p w:rsidR="004C2CF1" w:rsidRDefault="004C2CF1" w:rsidP="004C2C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Country TO:</w:t>
            </w:r>
          </w:p>
          <w:p w:rsidR="004C2CF1" w:rsidRDefault="004C2CF1" w:rsidP="004C2CF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49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4C2CF1" w:rsidRDefault="004C2CF1" w:rsidP="0045330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[dropdown list]</w:t>
            </w:r>
          </w:p>
          <w:p w:rsidR="004C2CF1" w:rsidRDefault="004C2CF1" w:rsidP="00453304">
            <w:pPr>
              <w:snapToGrid w:val="0"/>
              <w:rPr>
                <w:rFonts w:ascii="Arial" w:hAnsi="Arial" w:cs="Arial"/>
              </w:rPr>
            </w:pPr>
          </w:p>
          <w:p w:rsidR="004C2CF1" w:rsidRDefault="004C2CF1" w:rsidP="0045330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[dropdown list]</w:t>
            </w:r>
            <w:r>
              <w:rPr>
                <w:rFonts w:ascii="Arial" w:hAnsi="Arial" w:cs="Arial"/>
              </w:rPr>
              <w:br/>
            </w:r>
          </w:p>
        </w:tc>
      </w:tr>
      <w:tr w:rsidR="001A6DFE" w:rsidTr="00F96879">
        <w:trPr>
          <w:trHeight w:val="567"/>
          <w:jc w:val="center"/>
        </w:trPr>
        <w:tc>
          <w:tcPr>
            <w:tcW w:w="3095" w:type="dxa"/>
            <w:tcBorders>
              <w:lef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Weight in kilograms:</w:t>
            </w:r>
          </w:p>
        </w:tc>
        <w:tc>
          <w:tcPr>
            <w:tcW w:w="4491" w:type="dxa"/>
            <w:tcBorders>
              <w:righ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[textbox]</w:t>
            </w:r>
          </w:p>
        </w:tc>
      </w:tr>
      <w:tr w:rsidR="001A6DFE" w:rsidTr="00F96879">
        <w:trPr>
          <w:trHeight w:val="567"/>
          <w:jc w:val="center"/>
        </w:trPr>
        <w:tc>
          <w:tcPr>
            <w:tcW w:w="3095" w:type="dxa"/>
            <w:tcBorders>
              <w:lef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491" w:type="dxa"/>
            <w:tcBorders>
              <w:righ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[Sub</w:t>
            </w:r>
            <w:r w:rsidR="004D5358">
              <w:rPr>
                <w:rFonts w:ascii="Arial" w:hAnsi="Arial" w:cs="Arial"/>
              </w:rPr>
              <w:t>mit]  (button)</w:t>
            </w:r>
          </w:p>
        </w:tc>
      </w:tr>
      <w:tr w:rsidR="001A6DFE" w:rsidTr="00F96879">
        <w:trPr>
          <w:trHeight w:val="567"/>
          <w:jc w:val="center"/>
        </w:trPr>
        <w:tc>
          <w:tcPr>
            <w:tcW w:w="30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6DFE" w:rsidRDefault="004C2CF1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Shipping Cost</w:t>
            </w:r>
            <w:r w:rsidR="001A6DFE">
              <w:rPr>
                <w:rFonts w:ascii="Arial" w:hAnsi="Arial" w:cs="Arial"/>
              </w:rPr>
              <w:t>:</w:t>
            </w:r>
          </w:p>
        </w:tc>
        <w:tc>
          <w:tcPr>
            <w:tcW w:w="449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readonly</w:t>
            </w:r>
            <w:proofErr w:type="spellEnd"/>
            <w:r>
              <w:rPr>
                <w:rFonts w:ascii="Arial" w:hAnsi="Arial" w:cs="Arial"/>
              </w:rPr>
              <w:t xml:space="preserve"> textbox OR label]</w:t>
            </w:r>
          </w:p>
        </w:tc>
      </w:tr>
    </w:tbl>
    <w:p w:rsidR="001A6DFE" w:rsidRDefault="001A6DFE" w:rsidP="001A6DFE">
      <w:pPr>
        <w:ind w:left="360"/>
      </w:pPr>
    </w:p>
    <w:p w:rsidR="005F47C3" w:rsidRDefault="005F47C3" w:rsidP="001A6DFE">
      <w:pPr>
        <w:ind w:left="360"/>
      </w:pPr>
    </w:p>
    <w:p w:rsidR="00187429" w:rsidRDefault="00086CBB" w:rsidP="00187429">
      <w:pPr>
        <w:rPr>
          <w:rFonts w:ascii="Arial" w:hAnsi="Arial" w:cs="Arial"/>
          <w:b/>
        </w:rPr>
      </w:pPr>
      <w:r>
        <w:rPr>
          <w:rFonts w:ascii="Arial" w:hAnsi="Arial" w:cs="Arial"/>
        </w:rPr>
        <w:t>Create this as a client app</w:t>
      </w:r>
      <w:r w:rsidR="00187429">
        <w:rPr>
          <w:rFonts w:ascii="Arial" w:hAnsi="Arial" w:cs="Arial"/>
        </w:rPr>
        <w:t xml:space="preserve"> that communicates with the remote method </w:t>
      </w:r>
      <w:r w:rsidR="00187429">
        <w:rPr>
          <w:rFonts w:ascii="Arial" w:hAnsi="Arial" w:cs="Arial"/>
        </w:rPr>
        <w:br/>
        <w:t xml:space="preserve">from QUESTION ONE and displays the calculated </w:t>
      </w:r>
      <w:r w:rsidR="00187429">
        <w:rPr>
          <w:rFonts w:ascii="Arial" w:hAnsi="Arial" w:cs="Arial"/>
          <w:b/>
        </w:rPr>
        <w:t>Shipping Cost</w:t>
      </w:r>
      <w:r w:rsidR="00187429">
        <w:rPr>
          <w:rFonts w:ascii="Arial" w:hAnsi="Arial" w:cs="Arial"/>
        </w:rPr>
        <w:t xml:space="preserve"> </w:t>
      </w:r>
      <w:r w:rsidR="00187429">
        <w:rPr>
          <w:rFonts w:ascii="Arial" w:hAnsi="Arial" w:cs="Arial"/>
        </w:rPr>
        <w:br/>
        <w:t xml:space="preserve">for any </w:t>
      </w:r>
      <w:r w:rsidR="00187429">
        <w:rPr>
          <w:rFonts w:ascii="Arial" w:hAnsi="Arial" w:cs="Arial"/>
          <w:b/>
        </w:rPr>
        <w:t>Country FROM</w:t>
      </w:r>
      <w:r w:rsidR="00143915">
        <w:rPr>
          <w:rFonts w:ascii="Arial" w:hAnsi="Arial" w:cs="Arial"/>
        </w:rPr>
        <w:t xml:space="preserve">, </w:t>
      </w:r>
      <w:bookmarkStart w:id="0" w:name="_GoBack"/>
      <w:bookmarkEnd w:id="0"/>
      <w:r w:rsidR="00187429">
        <w:rPr>
          <w:rFonts w:ascii="Arial" w:hAnsi="Arial" w:cs="Arial"/>
          <w:b/>
        </w:rPr>
        <w:t xml:space="preserve">Country TO </w:t>
      </w:r>
      <w:r w:rsidR="00187429">
        <w:rPr>
          <w:rFonts w:ascii="Arial" w:hAnsi="Arial" w:cs="Arial"/>
        </w:rPr>
        <w:t xml:space="preserve">and </w:t>
      </w:r>
      <w:r w:rsidR="00187429">
        <w:rPr>
          <w:rFonts w:ascii="Arial" w:hAnsi="Arial" w:cs="Arial"/>
          <w:b/>
        </w:rPr>
        <w:t>Weight</w:t>
      </w:r>
      <w:r w:rsidR="00187429">
        <w:rPr>
          <w:rFonts w:ascii="Arial" w:hAnsi="Arial" w:cs="Arial"/>
        </w:rPr>
        <w:t xml:space="preserve"> that users may input</w:t>
      </w:r>
      <w:r w:rsidR="00187429">
        <w:rPr>
          <w:rFonts w:ascii="Arial" w:hAnsi="Arial" w:cs="Arial"/>
          <w:b/>
        </w:rPr>
        <w:t xml:space="preserve">.  </w:t>
      </w:r>
      <w:r w:rsidR="00187429">
        <w:rPr>
          <w:rFonts w:ascii="Arial" w:hAnsi="Arial" w:cs="Arial"/>
          <w:b/>
        </w:rPr>
        <w:tab/>
      </w:r>
      <w:r w:rsidR="00187429">
        <w:rPr>
          <w:rFonts w:ascii="Arial" w:hAnsi="Arial" w:cs="Arial"/>
          <w:b/>
        </w:rPr>
        <w:tab/>
      </w:r>
      <w:r w:rsidR="00187429">
        <w:rPr>
          <w:rFonts w:ascii="Arial" w:hAnsi="Arial" w:cs="Arial"/>
          <w:b/>
        </w:rPr>
        <w:tab/>
      </w:r>
      <w:r w:rsidR="00187429">
        <w:rPr>
          <w:rFonts w:ascii="Arial" w:hAnsi="Arial" w:cs="Arial"/>
          <w:b/>
        </w:rPr>
        <w:tab/>
      </w:r>
    </w:p>
    <w:p w:rsidR="00187429" w:rsidRDefault="00187429" w:rsidP="00187429">
      <w:pPr>
        <w:rPr>
          <w:rFonts w:ascii="Arial" w:hAnsi="Arial" w:cs="Arial"/>
          <w:b/>
        </w:rPr>
      </w:pPr>
    </w:p>
    <w:p w:rsidR="00187429" w:rsidRDefault="00187429" w:rsidP="00187429">
      <w:pPr>
        <w:rPr>
          <w:rFonts w:ascii="Arial" w:hAnsi="Arial" w:cs="Arial"/>
        </w:rPr>
      </w:pPr>
      <w:r>
        <w:rPr>
          <w:rFonts w:ascii="Arial" w:hAnsi="Arial" w:cs="Arial"/>
        </w:rPr>
        <w:t>Your code needs to VALIDATE in some way that these inputs are valid.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 </w:t>
      </w:r>
    </w:p>
    <w:p w:rsidR="00187429" w:rsidRDefault="00187429" w:rsidP="00187429">
      <w:r>
        <w:rPr>
          <w:rFonts w:ascii="Arial" w:hAnsi="Arial" w:cs="Arial"/>
        </w:rPr>
        <w:t xml:space="preserve">Include relevant self-documentation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comments, helpful variable names, clear constructs.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</w:p>
    <w:p w:rsidR="001A6DFE" w:rsidRDefault="001A6DFE" w:rsidP="00187429">
      <w:pPr>
        <w:rPr>
          <w:rFonts w:ascii="Arial" w:hAnsi="Arial" w:cs="Arial"/>
        </w:rPr>
      </w:pPr>
    </w:p>
    <w:p w:rsidR="004B0634" w:rsidRDefault="004B0634">
      <w:pPr>
        <w:ind w:left="360"/>
        <w:rPr>
          <w:rFonts w:ascii="Arial" w:hAnsi="Arial" w:cs="Arial"/>
        </w:rPr>
      </w:pPr>
    </w:p>
    <w:p w:rsidR="001A6DFE" w:rsidRDefault="001A6DFE">
      <w:pPr>
        <w:ind w:left="360"/>
        <w:rPr>
          <w:rFonts w:ascii="Arial" w:hAnsi="Arial" w:cs="Arial"/>
        </w:rPr>
      </w:pPr>
    </w:p>
    <w:p w:rsidR="00187429" w:rsidRDefault="00187429" w:rsidP="001A6DFE">
      <w:pPr>
        <w:ind w:left="360"/>
        <w:rPr>
          <w:rFonts w:ascii="Arial" w:hAnsi="Arial" w:cs="Arial"/>
        </w:rPr>
      </w:pPr>
    </w:p>
    <w:p w:rsidR="005F47C3" w:rsidRDefault="005F47C3" w:rsidP="001A6DFE">
      <w:pPr>
        <w:ind w:left="360"/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</w:p>
    <w:sectPr w:rsidR="005F47C3" w:rsidSect="004B063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080" w:bottom="1440" w:left="1080" w:header="708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1EF" w:rsidRDefault="000611EF">
      <w:r>
        <w:separator/>
      </w:r>
    </w:p>
  </w:endnote>
  <w:endnote w:type="continuationSeparator" w:id="0">
    <w:p w:rsidR="000611EF" w:rsidRDefault="00061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1EF" w:rsidRDefault="000611EF">
      <w:r>
        <w:separator/>
      </w:r>
    </w:p>
  </w:footnote>
  <w:footnote w:type="continuationSeparator" w:id="0">
    <w:p w:rsidR="000611EF" w:rsidRDefault="000611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>
    <w:pPr>
      <w:pStyle w:val="Header"/>
    </w:pPr>
    <w:r>
      <w:rPr>
        <w:rFonts w:ascii="Arial" w:hAnsi="Arial" w:cs="Arial"/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143915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\*Arabic </w:instrText>
    </w:r>
    <w:r>
      <w:rPr>
        <w:sz w:val="18"/>
        <w:szCs w:val="18"/>
      </w:rPr>
      <w:fldChar w:fldCharType="separate"/>
    </w:r>
    <w:r w:rsidR="00143915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482C16E5"/>
    <w:multiLevelType w:val="hybridMultilevel"/>
    <w:tmpl w:val="E8583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C0"/>
    <w:rsid w:val="000423A0"/>
    <w:rsid w:val="000611EF"/>
    <w:rsid w:val="00086CBB"/>
    <w:rsid w:val="000936C7"/>
    <w:rsid w:val="000B255C"/>
    <w:rsid w:val="000E2C30"/>
    <w:rsid w:val="00143915"/>
    <w:rsid w:val="00187429"/>
    <w:rsid w:val="001A3E21"/>
    <w:rsid w:val="001A6DFE"/>
    <w:rsid w:val="00234881"/>
    <w:rsid w:val="00252641"/>
    <w:rsid w:val="0027254A"/>
    <w:rsid w:val="00280219"/>
    <w:rsid w:val="002B39BE"/>
    <w:rsid w:val="00302725"/>
    <w:rsid w:val="00323264"/>
    <w:rsid w:val="00363570"/>
    <w:rsid w:val="00364CD3"/>
    <w:rsid w:val="003D7FCD"/>
    <w:rsid w:val="00440C7F"/>
    <w:rsid w:val="00453304"/>
    <w:rsid w:val="004803E0"/>
    <w:rsid w:val="00490699"/>
    <w:rsid w:val="004B0634"/>
    <w:rsid w:val="004C2CF1"/>
    <w:rsid w:val="004D5358"/>
    <w:rsid w:val="005D410E"/>
    <w:rsid w:val="005D5E1A"/>
    <w:rsid w:val="005F47C3"/>
    <w:rsid w:val="00673FD5"/>
    <w:rsid w:val="0076226A"/>
    <w:rsid w:val="007C77D1"/>
    <w:rsid w:val="008218E7"/>
    <w:rsid w:val="008244B5"/>
    <w:rsid w:val="00824667"/>
    <w:rsid w:val="00874815"/>
    <w:rsid w:val="008D4FC0"/>
    <w:rsid w:val="00965E6C"/>
    <w:rsid w:val="009D7785"/>
    <w:rsid w:val="00A2428B"/>
    <w:rsid w:val="00A26CF3"/>
    <w:rsid w:val="00A3148A"/>
    <w:rsid w:val="00A33A0C"/>
    <w:rsid w:val="00A5092C"/>
    <w:rsid w:val="00A53365"/>
    <w:rsid w:val="00B25411"/>
    <w:rsid w:val="00BB0C46"/>
    <w:rsid w:val="00BD1BB7"/>
    <w:rsid w:val="00BE405C"/>
    <w:rsid w:val="00C53B80"/>
    <w:rsid w:val="00C9448A"/>
    <w:rsid w:val="00CB6629"/>
    <w:rsid w:val="00CF6A7F"/>
    <w:rsid w:val="00D367A3"/>
    <w:rsid w:val="00D44FA2"/>
    <w:rsid w:val="00E147B5"/>
    <w:rsid w:val="00E2257C"/>
    <w:rsid w:val="00E8214A"/>
    <w:rsid w:val="00F207C8"/>
    <w:rsid w:val="00F359D5"/>
    <w:rsid w:val="00F96879"/>
    <w:rsid w:val="00FB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8D50CBF-041D-4024-ACCA-7A61815B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3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Express Carrier Company ECC developed a new website to allow their customers calculate the cost for shipping packages form</vt:lpstr>
    </vt:vector>
  </TitlesOfParts>
  <Company>Manukau Institute of Technology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Express Carrier Company ECC developed a new website to allow their customers calculate the cost for shipping packages form</dc:title>
  <dc:subject/>
  <dc:creator>edawood</dc:creator>
  <cp:keywords/>
  <cp:lastModifiedBy>John Calder</cp:lastModifiedBy>
  <cp:revision>4</cp:revision>
  <cp:lastPrinted>2015-05-13T10:53:00Z</cp:lastPrinted>
  <dcterms:created xsi:type="dcterms:W3CDTF">2018-07-29T22:29:00Z</dcterms:created>
  <dcterms:modified xsi:type="dcterms:W3CDTF">2018-07-29T22:40:00Z</dcterms:modified>
</cp:coreProperties>
</file>