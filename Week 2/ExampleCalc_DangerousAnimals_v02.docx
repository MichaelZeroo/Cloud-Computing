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6A49" w:rsidRDefault="00BB6A49" w:rsidP="00BB6A49">
      <w:pPr>
        <w:rPr>
          <w:rFonts w:ascii="Arial" w:hAnsi="Arial" w:cs="Arial"/>
        </w:rPr>
      </w:pPr>
      <w:r w:rsidRPr="00C9744F">
        <w:rPr>
          <w:rFonts w:ascii="Arial" w:hAnsi="Arial" w:cs="Arial"/>
        </w:rPr>
        <w:t>Example Calculati</w:t>
      </w:r>
      <w:r>
        <w:rPr>
          <w:rFonts w:ascii="Arial" w:hAnsi="Arial" w:cs="Arial"/>
        </w:rPr>
        <w:t>on Question - use with various platforms and frameworks</w:t>
      </w:r>
    </w:p>
    <w:p w:rsidR="00BB6A49" w:rsidRDefault="00BB6A49">
      <w:pPr>
        <w:rPr>
          <w:rFonts w:ascii="Arial" w:hAnsi="Arial" w:cs="Arial"/>
          <w:b/>
        </w:rPr>
      </w:pPr>
    </w:p>
    <w:p w:rsidR="005F47C3" w:rsidRPr="000423A0" w:rsidRDefault="005F47C3">
      <w:pPr>
        <w:rPr>
          <w:rFonts w:ascii="Arial" w:hAnsi="Arial" w:cs="Arial"/>
          <w:b/>
        </w:rPr>
      </w:pPr>
      <w:r w:rsidRPr="000423A0">
        <w:rPr>
          <w:rFonts w:ascii="Arial" w:hAnsi="Arial" w:cs="Arial"/>
          <w:b/>
        </w:rPr>
        <w:t>QUESTION ONE</w:t>
      </w:r>
      <w:r w:rsidR="00BB6A49">
        <w:rPr>
          <w:rFonts w:ascii="Arial" w:hAnsi="Arial" w:cs="Arial"/>
          <w:b/>
        </w:rPr>
        <w:t xml:space="preserve"> - Dangerous Animals</w:t>
      </w:r>
    </w:p>
    <w:p w:rsidR="005F47C3" w:rsidRDefault="005F47C3">
      <w:pPr>
        <w:rPr>
          <w:rFonts w:ascii="Arial" w:hAnsi="Arial" w:cs="Arial"/>
        </w:rPr>
      </w:pPr>
    </w:p>
    <w:p w:rsidR="004803E0" w:rsidRDefault="004803E0" w:rsidP="004803E0">
      <w:pPr>
        <w:rPr>
          <w:rFonts w:ascii="Arial" w:hAnsi="Arial" w:cs="Arial"/>
        </w:rPr>
      </w:pPr>
      <w:r w:rsidRPr="002C361F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purpose of this </w:t>
      </w:r>
      <w:r w:rsidR="00A2428B">
        <w:rPr>
          <w:rFonts w:ascii="Arial" w:hAnsi="Arial" w:cs="Arial"/>
        </w:rPr>
        <w:t>method</w:t>
      </w:r>
      <w:r w:rsidRPr="002C36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to give Zoo keepers a rating number for how dangerous an animal is so they can be especially careful with the most dangerous animals.</w:t>
      </w:r>
    </w:p>
    <w:p w:rsidR="004803E0" w:rsidRDefault="004803E0" w:rsidP="004803E0">
      <w:pPr>
        <w:rPr>
          <w:rFonts w:ascii="Arial" w:hAnsi="Arial" w:cs="Arial"/>
        </w:rPr>
      </w:pPr>
    </w:p>
    <w:p w:rsidR="004803E0" w:rsidRDefault="004803E0" w:rsidP="004803E0">
      <w:pPr>
        <w:rPr>
          <w:rFonts w:ascii="Arial" w:hAnsi="Arial" w:cs="Arial"/>
        </w:rPr>
      </w:pPr>
      <w:r w:rsidRPr="002C1046">
        <w:rPr>
          <w:rFonts w:ascii="Arial" w:hAnsi="Arial" w:cs="Arial"/>
        </w:rPr>
        <w:t xml:space="preserve">Note:  </w:t>
      </w:r>
      <w:r>
        <w:rPr>
          <w:rFonts w:ascii="Arial" w:hAnsi="Arial" w:cs="Arial"/>
        </w:rPr>
        <w:t xml:space="preserve">This is </w:t>
      </w:r>
      <w:r w:rsidRPr="002C1046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based on any real-life animal management experience and should not be used for that purpose</w:t>
      </w:r>
      <w:r w:rsidRPr="002C1046">
        <w:rPr>
          <w:rFonts w:ascii="Arial" w:hAnsi="Arial" w:cs="Arial"/>
        </w:rPr>
        <w:t xml:space="preserve">. </w:t>
      </w:r>
    </w:p>
    <w:p w:rsidR="004803E0" w:rsidRDefault="004803E0" w:rsidP="004803E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7788"/>
      </w:tblGrid>
      <w:tr w:rsidR="004803E0" w:rsidRPr="005A6DD2" w:rsidTr="00F96879">
        <w:tc>
          <w:tcPr>
            <w:tcW w:w="1951" w:type="dxa"/>
          </w:tcPr>
          <w:p w:rsidR="004803E0" w:rsidRPr="005A6DD2" w:rsidRDefault="004803E0" w:rsidP="00F96879">
            <w:pPr>
              <w:rPr>
                <w:rFonts w:ascii="Arial" w:hAnsi="Arial" w:cs="Arial"/>
              </w:rPr>
            </w:pPr>
            <w:r w:rsidRPr="005A6DD2">
              <w:rPr>
                <w:rFonts w:ascii="Arial" w:hAnsi="Arial" w:cs="Arial"/>
              </w:rPr>
              <w:t>Inputs</w:t>
            </w:r>
          </w:p>
        </w:tc>
        <w:tc>
          <w:tcPr>
            <w:tcW w:w="7805" w:type="dxa"/>
          </w:tcPr>
          <w:p w:rsidR="004803E0" w:rsidRPr="005A6DD2" w:rsidRDefault="00BB6A49" w:rsidP="00F96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="004803E0" w:rsidRPr="004803E0">
              <w:rPr>
                <w:rFonts w:ascii="Arial" w:hAnsi="Arial" w:cs="Arial"/>
                <w:b/>
              </w:rPr>
              <w:t>ength</w:t>
            </w:r>
            <w:r w:rsidR="00064200">
              <w:rPr>
                <w:rFonts w:ascii="Arial" w:hAnsi="Arial" w:cs="Arial"/>
              </w:rPr>
              <w:t xml:space="preserve"> in </w:t>
            </w:r>
            <w:proofErr w:type="spellStart"/>
            <w:r w:rsidR="00064200">
              <w:rPr>
                <w:rFonts w:ascii="Arial" w:hAnsi="Arial" w:cs="Arial"/>
              </w:rPr>
              <w:t>metres</w:t>
            </w:r>
            <w:proofErr w:type="spellEnd"/>
          </w:p>
          <w:p w:rsidR="004803E0" w:rsidRPr="005A6DD2" w:rsidRDefault="00BB6A49" w:rsidP="00F96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</w:t>
            </w:r>
            <w:r w:rsidR="004803E0" w:rsidRPr="004803E0">
              <w:rPr>
                <w:rFonts w:ascii="Arial" w:hAnsi="Arial" w:cs="Arial"/>
                <w:b/>
              </w:rPr>
              <w:t>eight</w:t>
            </w:r>
            <w:r w:rsidR="00064200">
              <w:rPr>
                <w:rFonts w:ascii="Arial" w:hAnsi="Arial" w:cs="Arial"/>
              </w:rPr>
              <w:t xml:space="preserve"> in kilograms</w:t>
            </w:r>
          </w:p>
          <w:p w:rsidR="004803E0" w:rsidRPr="005A6DD2" w:rsidRDefault="00BB6A49" w:rsidP="00F968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y</w:t>
            </w:r>
            <w:r w:rsidR="004803E0" w:rsidRPr="004803E0">
              <w:rPr>
                <w:rFonts w:ascii="Arial" w:hAnsi="Arial" w:cs="Arial"/>
                <w:b/>
              </w:rPr>
              <w:t>earOfBirth</w:t>
            </w:r>
            <w:proofErr w:type="spellEnd"/>
          </w:p>
          <w:p w:rsidR="004803E0" w:rsidRPr="005A6DD2" w:rsidRDefault="00BB6A49" w:rsidP="00F968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="004803E0" w:rsidRPr="004803E0">
              <w:rPr>
                <w:rFonts w:ascii="Arial" w:hAnsi="Arial" w:cs="Arial"/>
                <w:b/>
              </w:rPr>
              <w:t>peciesCode</w:t>
            </w:r>
            <w:proofErr w:type="spellEnd"/>
          </w:p>
          <w:p w:rsidR="004803E0" w:rsidRPr="005A6DD2" w:rsidRDefault="004803E0" w:rsidP="00F96879">
            <w:pPr>
              <w:rPr>
                <w:rFonts w:ascii="Arial" w:hAnsi="Arial" w:cs="Arial"/>
              </w:rPr>
            </w:pPr>
          </w:p>
        </w:tc>
      </w:tr>
      <w:tr w:rsidR="004803E0" w:rsidRPr="005A6DD2" w:rsidTr="00F96879">
        <w:tc>
          <w:tcPr>
            <w:tcW w:w="1951" w:type="dxa"/>
          </w:tcPr>
          <w:p w:rsidR="004803E0" w:rsidRPr="005A6DD2" w:rsidRDefault="004803E0" w:rsidP="00F96879">
            <w:pPr>
              <w:rPr>
                <w:rFonts w:ascii="Arial" w:hAnsi="Arial" w:cs="Arial"/>
              </w:rPr>
            </w:pPr>
            <w:r w:rsidRPr="005A6DD2">
              <w:rPr>
                <w:rFonts w:ascii="Arial" w:hAnsi="Arial" w:cs="Arial"/>
              </w:rPr>
              <w:t>Output</w:t>
            </w:r>
          </w:p>
        </w:tc>
        <w:tc>
          <w:tcPr>
            <w:tcW w:w="7805" w:type="dxa"/>
          </w:tcPr>
          <w:p w:rsidR="004803E0" w:rsidRPr="005A6DD2" w:rsidRDefault="00BB6A49" w:rsidP="00F968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</w:t>
            </w:r>
            <w:r w:rsidR="004803E0" w:rsidRPr="004803E0">
              <w:rPr>
                <w:rFonts w:ascii="Arial" w:hAnsi="Arial" w:cs="Arial"/>
                <w:b/>
              </w:rPr>
              <w:t>angerScore</w:t>
            </w:r>
            <w:proofErr w:type="spellEnd"/>
          </w:p>
          <w:p w:rsidR="004803E0" w:rsidRPr="005A6DD2" w:rsidRDefault="004803E0" w:rsidP="00F96879">
            <w:pPr>
              <w:rPr>
                <w:rFonts w:ascii="Arial" w:hAnsi="Arial" w:cs="Arial"/>
              </w:rPr>
            </w:pPr>
          </w:p>
        </w:tc>
      </w:tr>
      <w:tr w:rsidR="004803E0" w:rsidRPr="005A6DD2" w:rsidTr="00F96879">
        <w:tc>
          <w:tcPr>
            <w:tcW w:w="1951" w:type="dxa"/>
          </w:tcPr>
          <w:p w:rsidR="004803E0" w:rsidRPr="005A6DD2" w:rsidRDefault="004803E0" w:rsidP="00F96879">
            <w:pPr>
              <w:rPr>
                <w:rFonts w:ascii="Arial" w:hAnsi="Arial" w:cs="Arial"/>
              </w:rPr>
            </w:pPr>
            <w:r w:rsidRPr="005A6DD2">
              <w:rPr>
                <w:rFonts w:ascii="Arial" w:hAnsi="Arial" w:cs="Arial"/>
              </w:rPr>
              <w:t>Main</w:t>
            </w:r>
            <w:r w:rsidRPr="005A6DD2">
              <w:rPr>
                <w:rFonts w:ascii="Arial" w:hAnsi="Arial" w:cs="Arial"/>
              </w:rPr>
              <w:br/>
              <w:t>Calculation</w:t>
            </w:r>
          </w:p>
        </w:tc>
        <w:tc>
          <w:tcPr>
            <w:tcW w:w="7805" w:type="dxa"/>
          </w:tcPr>
          <w:p w:rsidR="004803E0" w:rsidRDefault="00BB6A49" w:rsidP="00F968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</w:rPr>
              <w:t>dangerScore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= ((weight/length)* 5)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  <w:t xml:space="preserve">+ ((age/weight) * </w:t>
            </w: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  <w:r w:rsidR="004803E0" w:rsidRPr="005A6DD2">
              <w:rPr>
                <w:rFonts w:ascii="Courier New" w:hAnsi="Courier New" w:cs="Courier New"/>
                <w:b/>
                <w:sz w:val="28"/>
                <w:szCs w:val="28"/>
              </w:rPr>
              <w:t>peciesFactor</w:t>
            </w:r>
            <w:proofErr w:type="spellEnd"/>
            <w:r w:rsidR="004803E0" w:rsidRPr="005A6DD2">
              <w:rPr>
                <w:rFonts w:ascii="Courier New" w:hAnsi="Courier New" w:cs="Courier New"/>
                <w:b/>
                <w:sz w:val="28"/>
                <w:szCs w:val="28"/>
              </w:rPr>
              <w:t>)</w:t>
            </w:r>
          </w:p>
          <w:p w:rsidR="00CF6A7F" w:rsidRDefault="00CF6A7F" w:rsidP="00F968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CF6A7F" w:rsidRPr="005A6DD2" w:rsidRDefault="00CF6A7F" w:rsidP="00F968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 xml:space="preserve">Inputs need processing to give </w:t>
            </w:r>
            <w:r w:rsidR="00B25411">
              <w:rPr>
                <w:rFonts w:ascii="Arial" w:hAnsi="Arial" w:cs="Arial"/>
              </w:rPr>
              <w:t>derived</w:t>
            </w:r>
            <w:r>
              <w:rPr>
                <w:rFonts w:ascii="Arial" w:hAnsi="Arial" w:cs="Arial"/>
              </w:rPr>
              <w:t xml:space="preserve"> values to use in the formula</w:t>
            </w:r>
          </w:p>
          <w:p w:rsidR="004803E0" w:rsidRPr="005A6DD2" w:rsidRDefault="004803E0" w:rsidP="00F968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4803E0" w:rsidRPr="005A6DD2" w:rsidRDefault="004803E0" w:rsidP="00F96879">
            <w:pPr>
              <w:rPr>
                <w:rFonts w:ascii="Arial" w:hAnsi="Arial" w:cs="Arial"/>
              </w:rPr>
            </w:pPr>
            <w:r w:rsidRPr="005A6DD2">
              <w:rPr>
                <w:rFonts w:ascii="Arial" w:hAnsi="Arial" w:cs="Arial"/>
              </w:rPr>
              <w:t xml:space="preserve"> </w:t>
            </w:r>
            <w:proofErr w:type="gramStart"/>
            <w:r w:rsidR="00BB6A49">
              <w:rPr>
                <w:rFonts w:ascii="Arial" w:hAnsi="Arial" w:cs="Arial"/>
                <w:b/>
              </w:rPr>
              <w:t>a</w:t>
            </w:r>
            <w:r w:rsidRPr="005A6DD2">
              <w:rPr>
                <w:rFonts w:ascii="Arial" w:hAnsi="Arial" w:cs="Arial"/>
                <w:b/>
              </w:rPr>
              <w:t>ge</w:t>
            </w:r>
            <w:proofErr w:type="gramEnd"/>
            <w:r w:rsidR="00CF6A7F">
              <w:rPr>
                <w:rFonts w:ascii="Arial" w:hAnsi="Arial" w:cs="Arial"/>
                <w:b/>
              </w:rPr>
              <w:t xml:space="preserve"> </w:t>
            </w:r>
            <w:r w:rsidRPr="005A6DD2">
              <w:rPr>
                <w:rFonts w:ascii="Arial" w:hAnsi="Arial" w:cs="Arial"/>
              </w:rPr>
              <w:t>is the age of the animal measured in years.</w:t>
            </w:r>
            <w:r w:rsidR="00CF6A7F">
              <w:rPr>
                <w:rFonts w:ascii="Arial" w:hAnsi="Arial" w:cs="Arial"/>
              </w:rPr>
              <w:br/>
            </w:r>
            <w:r w:rsidR="00B25411">
              <w:rPr>
                <w:rFonts w:ascii="Arial" w:hAnsi="Arial" w:cs="Arial"/>
              </w:rPr>
              <w:t xml:space="preserve">You need to work this out from the input </w:t>
            </w:r>
            <w:proofErr w:type="spellStart"/>
            <w:r w:rsidR="00BB6A49">
              <w:rPr>
                <w:rFonts w:ascii="Arial" w:hAnsi="Arial" w:cs="Arial"/>
                <w:b/>
              </w:rPr>
              <w:t>y</w:t>
            </w:r>
            <w:r w:rsidR="00B25411" w:rsidRPr="00B25411">
              <w:rPr>
                <w:rFonts w:ascii="Arial" w:hAnsi="Arial" w:cs="Arial"/>
                <w:b/>
              </w:rPr>
              <w:t>earOfBirth</w:t>
            </w:r>
            <w:proofErr w:type="spellEnd"/>
            <w:r w:rsidRPr="00B2541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:rsidR="004803E0" w:rsidRDefault="004803E0" w:rsidP="00F96879">
            <w:pPr>
              <w:rPr>
                <w:rFonts w:ascii="Arial" w:hAnsi="Arial" w:cs="Arial"/>
              </w:rPr>
            </w:pPr>
          </w:p>
          <w:p w:rsidR="004803E0" w:rsidRPr="005A6DD2" w:rsidRDefault="00CF6A7F" w:rsidP="00F96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need to work out the </w:t>
            </w:r>
            <w:proofErr w:type="spellStart"/>
            <w:r w:rsidR="00BB6A49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peciesFactor</w:t>
            </w:r>
            <w:proofErr w:type="spellEnd"/>
            <w:r w:rsidR="00064200">
              <w:rPr>
                <w:rFonts w:ascii="Arial" w:hAnsi="Arial" w:cs="Arial"/>
              </w:rPr>
              <w:t xml:space="preserve"> value</w:t>
            </w:r>
            <w:r>
              <w:rPr>
                <w:rFonts w:ascii="Arial" w:hAnsi="Arial" w:cs="Arial"/>
              </w:rPr>
              <w:t xml:space="preserve"> from the input </w:t>
            </w:r>
            <w:proofErr w:type="spellStart"/>
            <w:r w:rsidR="00BB6A49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peciesCode</w:t>
            </w:r>
            <w:proofErr w:type="spellEnd"/>
            <w:r>
              <w:rPr>
                <w:rFonts w:ascii="Arial" w:hAnsi="Arial" w:cs="Arial"/>
              </w:rPr>
              <w:t xml:space="preserve"> using data supplied in the table </w:t>
            </w:r>
            <w:r w:rsidR="008244B5">
              <w:rPr>
                <w:rFonts w:ascii="Arial" w:hAnsi="Arial" w:cs="Arial"/>
              </w:rPr>
              <w:t>below:</w:t>
            </w:r>
          </w:p>
          <w:p w:rsidR="004803E0" w:rsidRPr="005A6DD2" w:rsidRDefault="004803E0" w:rsidP="00F96879">
            <w:pPr>
              <w:rPr>
                <w:rFonts w:ascii="Arial" w:hAnsi="Arial" w:cs="Arial"/>
              </w:rPr>
            </w:pPr>
          </w:p>
        </w:tc>
      </w:tr>
    </w:tbl>
    <w:p w:rsidR="004803E0" w:rsidRDefault="004803E0" w:rsidP="004803E0">
      <w:pPr>
        <w:rPr>
          <w:rFonts w:ascii="Arial" w:hAnsi="Arial" w:cs="Arial"/>
        </w:rPr>
      </w:pPr>
    </w:p>
    <w:p w:rsidR="00CF6A7F" w:rsidRPr="00CF6A7F" w:rsidRDefault="00B25411" w:rsidP="00CF6A7F">
      <w:pPr>
        <w:suppressAutoHyphens w:val="0"/>
        <w:ind w:left="108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Species</w:t>
      </w:r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  <w:t xml:space="preserve">Input </w:t>
      </w:r>
      <w:proofErr w:type="spellStart"/>
      <w:r>
        <w:rPr>
          <w:rFonts w:ascii="Courier New" w:hAnsi="Courier New" w:cs="Courier New"/>
          <w:lang w:eastAsia="en-US"/>
        </w:rPr>
        <w:t>SpeciesCode</w:t>
      </w:r>
      <w:proofErr w:type="spellEnd"/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  <w:t xml:space="preserve"> </w:t>
      </w:r>
      <w:proofErr w:type="spellStart"/>
      <w:r w:rsidR="00CF6A7F" w:rsidRPr="00CF6A7F">
        <w:rPr>
          <w:rFonts w:ascii="Courier New" w:hAnsi="Courier New" w:cs="Courier New"/>
          <w:lang w:eastAsia="en-US"/>
        </w:rPr>
        <w:t>SpeciesFactor</w:t>
      </w:r>
      <w:proofErr w:type="spellEnd"/>
    </w:p>
    <w:p w:rsidR="00CF6A7F" w:rsidRPr="00CF6A7F" w:rsidRDefault="00CF6A7F" w:rsidP="00CF6A7F">
      <w:pPr>
        <w:suppressAutoHyphens w:val="0"/>
        <w:ind w:left="1080"/>
        <w:rPr>
          <w:rFonts w:ascii="Courier New" w:hAnsi="Courier New" w:cs="Courier New"/>
          <w:lang w:eastAsia="en-US"/>
        </w:rPr>
      </w:pPr>
      <w:r w:rsidRPr="00CF6A7F">
        <w:rPr>
          <w:rFonts w:ascii="Courier New" w:hAnsi="Courier New" w:cs="Courier New"/>
          <w:lang w:eastAsia="en-US"/>
        </w:rPr>
        <w:t>=======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=====================     ===========</w:t>
      </w:r>
    </w:p>
    <w:p w:rsidR="00CF6A7F" w:rsidRPr="00CF6A7F" w:rsidRDefault="00CF6A7F" w:rsidP="00CF6A7F">
      <w:pPr>
        <w:suppressAutoHyphens w:val="0"/>
        <w:ind w:left="1080"/>
        <w:rPr>
          <w:rFonts w:ascii="Courier New" w:hAnsi="Courier New" w:cs="Courier New"/>
          <w:lang w:eastAsia="en-US"/>
        </w:rPr>
      </w:pPr>
      <w:r w:rsidRPr="00CF6A7F">
        <w:rPr>
          <w:rFonts w:ascii="Courier New" w:hAnsi="Courier New" w:cs="Courier New"/>
          <w:lang w:eastAsia="en-US"/>
        </w:rPr>
        <w:t>Snake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"</w:t>
      </w:r>
      <w:proofErr w:type="spellStart"/>
      <w:r w:rsidRPr="00CF6A7F">
        <w:rPr>
          <w:rFonts w:ascii="Courier New" w:hAnsi="Courier New" w:cs="Courier New"/>
          <w:lang w:eastAsia="en-US"/>
        </w:rPr>
        <w:t>sn</w:t>
      </w:r>
      <w:proofErr w:type="spellEnd"/>
      <w:r w:rsidRPr="00CF6A7F">
        <w:rPr>
          <w:rFonts w:ascii="Courier New" w:hAnsi="Courier New" w:cs="Courier New"/>
          <w:lang w:eastAsia="en-US"/>
        </w:rPr>
        <w:t>"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6</w:t>
      </w:r>
    </w:p>
    <w:p w:rsidR="00CF6A7F" w:rsidRPr="00CF6A7F" w:rsidRDefault="00CF6A7F" w:rsidP="00CF6A7F">
      <w:pPr>
        <w:suppressAutoHyphens w:val="0"/>
        <w:ind w:left="1080"/>
        <w:rPr>
          <w:rFonts w:ascii="Courier New" w:hAnsi="Courier New" w:cs="Courier New"/>
          <w:lang w:eastAsia="en-US"/>
        </w:rPr>
      </w:pPr>
      <w:r w:rsidRPr="00CF6A7F">
        <w:rPr>
          <w:rFonts w:ascii="Courier New" w:hAnsi="Courier New" w:cs="Courier New"/>
          <w:lang w:eastAsia="en-US"/>
        </w:rPr>
        <w:t>Tiger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"</w:t>
      </w:r>
      <w:proofErr w:type="spellStart"/>
      <w:r w:rsidRPr="00CF6A7F">
        <w:rPr>
          <w:rFonts w:ascii="Courier New" w:hAnsi="Courier New" w:cs="Courier New"/>
          <w:lang w:eastAsia="en-US"/>
        </w:rPr>
        <w:t>ti</w:t>
      </w:r>
      <w:proofErr w:type="spellEnd"/>
      <w:r w:rsidRPr="00CF6A7F">
        <w:rPr>
          <w:rFonts w:ascii="Courier New" w:hAnsi="Courier New" w:cs="Courier New"/>
          <w:lang w:eastAsia="en-US"/>
        </w:rPr>
        <w:t>"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5</w:t>
      </w:r>
    </w:p>
    <w:p w:rsidR="00CF6A7F" w:rsidRPr="00CF6A7F" w:rsidRDefault="00CF6A7F" w:rsidP="00CF6A7F">
      <w:pPr>
        <w:suppressAutoHyphens w:val="0"/>
        <w:ind w:left="1080"/>
        <w:rPr>
          <w:rFonts w:ascii="Courier New" w:hAnsi="Courier New" w:cs="Courier New"/>
          <w:lang w:eastAsia="en-US"/>
        </w:rPr>
      </w:pPr>
      <w:r w:rsidRPr="00CF6A7F">
        <w:rPr>
          <w:rFonts w:ascii="Courier New" w:hAnsi="Courier New" w:cs="Courier New"/>
          <w:lang w:eastAsia="en-US"/>
        </w:rPr>
        <w:t>Lion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"li"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4.3</w:t>
      </w:r>
    </w:p>
    <w:p w:rsidR="00CF6A7F" w:rsidRPr="00CF6A7F" w:rsidRDefault="00CF6A7F" w:rsidP="00CF6A7F">
      <w:pPr>
        <w:suppressAutoHyphens w:val="0"/>
        <w:ind w:left="1080"/>
        <w:rPr>
          <w:rFonts w:ascii="Courier New" w:hAnsi="Courier New" w:cs="Courier New"/>
          <w:lang w:eastAsia="en-US"/>
        </w:rPr>
      </w:pPr>
      <w:proofErr w:type="spellStart"/>
      <w:r w:rsidRPr="00CF6A7F">
        <w:rPr>
          <w:rFonts w:ascii="Courier New" w:hAnsi="Courier New" w:cs="Courier New"/>
          <w:lang w:eastAsia="en-US"/>
        </w:rPr>
        <w:t>Meerkat</w:t>
      </w:r>
      <w:proofErr w:type="spellEnd"/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"me"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3.7</w:t>
      </w:r>
    </w:p>
    <w:p w:rsidR="00CF6A7F" w:rsidRPr="00CF6A7F" w:rsidRDefault="00CF6A7F" w:rsidP="00CF6A7F">
      <w:pPr>
        <w:suppressAutoHyphens w:val="0"/>
        <w:ind w:left="1080"/>
        <w:rPr>
          <w:rFonts w:ascii="Courier New" w:hAnsi="Courier New" w:cs="Courier New"/>
          <w:lang w:eastAsia="en-US"/>
        </w:rPr>
      </w:pPr>
      <w:r w:rsidRPr="00CF6A7F">
        <w:rPr>
          <w:rFonts w:ascii="Courier New" w:hAnsi="Courier New" w:cs="Courier New"/>
          <w:lang w:eastAsia="en-US"/>
        </w:rPr>
        <w:t>Kiwi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"</w:t>
      </w:r>
      <w:proofErr w:type="spellStart"/>
      <w:r w:rsidRPr="00CF6A7F">
        <w:rPr>
          <w:rFonts w:ascii="Courier New" w:hAnsi="Courier New" w:cs="Courier New"/>
          <w:lang w:eastAsia="en-US"/>
        </w:rPr>
        <w:t>ki</w:t>
      </w:r>
      <w:proofErr w:type="spellEnd"/>
      <w:r w:rsidR="00B25411">
        <w:rPr>
          <w:rFonts w:ascii="Courier New" w:hAnsi="Courier New" w:cs="Courier New"/>
          <w:lang w:eastAsia="en-US"/>
        </w:rPr>
        <w:t>"</w:t>
      </w:r>
      <w:r w:rsidR="00B25411">
        <w:rPr>
          <w:rFonts w:ascii="Courier New" w:hAnsi="Courier New" w:cs="Courier New"/>
          <w:lang w:eastAsia="en-US"/>
        </w:rPr>
        <w:tab/>
      </w:r>
      <w:r w:rsidR="00B25411">
        <w:rPr>
          <w:rFonts w:ascii="Courier New" w:hAnsi="Courier New" w:cs="Courier New"/>
          <w:lang w:eastAsia="en-US"/>
        </w:rPr>
        <w:tab/>
      </w:r>
      <w:r w:rsidR="00B25411">
        <w:rPr>
          <w:rFonts w:ascii="Courier New" w:hAnsi="Courier New" w:cs="Courier New"/>
          <w:lang w:eastAsia="en-US"/>
        </w:rPr>
        <w:tab/>
      </w:r>
      <w:r w:rsidR="00B25411">
        <w:rPr>
          <w:rFonts w:ascii="Courier New" w:hAnsi="Courier New" w:cs="Courier New"/>
          <w:lang w:eastAsia="en-US"/>
        </w:rPr>
        <w:tab/>
        <w:t xml:space="preserve">    </w:t>
      </w:r>
      <w:r w:rsidRPr="00CF6A7F">
        <w:rPr>
          <w:rFonts w:ascii="Courier New" w:hAnsi="Courier New" w:cs="Courier New"/>
          <w:lang w:eastAsia="en-US"/>
        </w:rPr>
        <w:t>12.4</w:t>
      </w:r>
    </w:p>
    <w:p w:rsidR="00CF6A7F" w:rsidRPr="00CF6A7F" w:rsidRDefault="00CF6A7F" w:rsidP="00CF6A7F">
      <w:pPr>
        <w:suppressAutoHyphens w:val="0"/>
        <w:ind w:left="1080"/>
        <w:rPr>
          <w:rFonts w:ascii="Arial" w:hAnsi="Arial" w:cs="Arial"/>
          <w:lang w:eastAsia="en-US"/>
        </w:rPr>
      </w:pPr>
    </w:p>
    <w:p w:rsidR="009D7785" w:rsidRDefault="00A53365" w:rsidP="008D4F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Include code for any </w:t>
      </w:r>
      <w:r w:rsidR="005F47C3">
        <w:rPr>
          <w:rFonts w:ascii="Arial" w:hAnsi="Arial" w:cs="Arial"/>
        </w:rPr>
        <w:t>relevant validations.</w:t>
      </w:r>
    </w:p>
    <w:p w:rsidR="007E1312" w:rsidRPr="008D4FC0" w:rsidRDefault="009D7785" w:rsidP="007E1312">
      <w:pPr>
        <w:rPr>
          <w:rFonts w:ascii="Arial" w:hAnsi="Arial" w:cs="Arial"/>
        </w:rPr>
      </w:pPr>
      <w:r>
        <w:rPr>
          <w:rFonts w:ascii="Arial" w:hAnsi="Arial" w:cs="Arial"/>
        </w:rPr>
        <w:t>Return suitable error messages for error conditions.</w:t>
      </w:r>
      <w:r w:rsidR="005F47C3">
        <w:rPr>
          <w:rFonts w:ascii="Arial" w:hAnsi="Arial" w:cs="Arial"/>
        </w:rPr>
        <w:br/>
      </w:r>
      <w:r w:rsidR="007E1312">
        <w:rPr>
          <w:rFonts w:ascii="Arial" w:hAnsi="Arial" w:cs="Arial"/>
        </w:rPr>
        <w:t xml:space="preserve">Include relevant self-documentation </w:t>
      </w:r>
      <w:proofErr w:type="spellStart"/>
      <w:r w:rsidR="007E1312">
        <w:rPr>
          <w:rFonts w:ascii="Arial" w:hAnsi="Arial" w:cs="Arial"/>
        </w:rPr>
        <w:t>eg</w:t>
      </w:r>
      <w:proofErr w:type="spellEnd"/>
      <w:r w:rsidR="007E1312">
        <w:rPr>
          <w:rFonts w:ascii="Arial" w:hAnsi="Arial" w:cs="Arial"/>
        </w:rPr>
        <w:t xml:space="preserve"> comments, helpful variable names, clear constructs.</w:t>
      </w:r>
    </w:p>
    <w:p w:rsidR="007E1312" w:rsidRPr="008D4FC0" w:rsidRDefault="007E1312" w:rsidP="007E1312">
      <w:pPr>
        <w:rPr>
          <w:rFonts w:ascii="Arial" w:hAnsi="Arial" w:cs="Arial"/>
        </w:rPr>
      </w:pPr>
    </w:p>
    <w:p w:rsidR="007E1312" w:rsidRPr="008D4FC0" w:rsidRDefault="007E1312" w:rsidP="007E1312">
      <w:pPr>
        <w:rPr>
          <w:rFonts w:ascii="Arial" w:hAnsi="Arial" w:cs="Arial"/>
        </w:rPr>
      </w:pPr>
      <w:r>
        <w:rPr>
          <w:rFonts w:ascii="Arial" w:hAnsi="Arial" w:cs="Arial"/>
        </w:rPr>
        <w:t>You need to provide a comment that includes test data in a format or with instructions on how to run that test data.</w:t>
      </w:r>
    </w:p>
    <w:p w:rsidR="007E1312" w:rsidRPr="008D4FC0" w:rsidRDefault="007E1312" w:rsidP="007E1312">
      <w:pPr>
        <w:rPr>
          <w:rFonts w:ascii="Arial" w:hAnsi="Arial" w:cs="Arial"/>
        </w:rPr>
      </w:pPr>
    </w:p>
    <w:p w:rsidR="007E1312" w:rsidRDefault="007E1312" w:rsidP="007E1312">
      <w:pPr>
        <w:rPr>
          <w:rFonts w:ascii="Arial" w:hAnsi="Arial" w:cs="Arial"/>
        </w:rPr>
      </w:pPr>
      <w:r w:rsidRPr="008D4FC0">
        <w:rPr>
          <w:rFonts w:ascii="Arial" w:hAnsi="Arial" w:cs="Arial"/>
        </w:rPr>
        <w:t xml:space="preserve">Create and test this </w:t>
      </w:r>
      <w:r>
        <w:rPr>
          <w:rFonts w:ascii="Arial" w:hAnsi="Arial" w:cs="Arial"/>
        </w:rPr>
        <w:t xml:space="preserve">calculator in the framework and language as specified by the lecturer/parent question.  </w:t>
      </w:r>
      <w:r w:rsidRPr="008D4FC0">
        <w:rPr>
          <w:rFonts w:ascii="Arial" w:hAnsi="Arial" w:cs="Arial"/>
        </w:rPr>
        <w:t>Show your lecturer.</w:t>
      </w:r>
    </w:p>
    <w:p w:rsidR="001A6DFE" w:rsidRDefault="001A6DFE" w:rsidP="008D4FC0">
      <w:pPr>
        <w:rPr>
          <w:rFonts w:ascii="Arial" w:hAnsi="Arial" w:cs="Arial"/>
        </w:rPr>
      </w:pPr>
    </w:p>
    <w:p w:rsidR="001A6DFE" w:rsidRDefault="001A6DFE" w:rsidP="008D4FC0">
      <w:pPr>
        <w:rPr>
          <w:rFonts w:ascii="Arial" w:hAnsi="Arial" w:cs="Arial"/>
        </w:rPr>
      </w:pPr>
    </w:p>
    <w:p w:rsidR="007E1312" w:rsidRDefault="007E1312">
      <w:pPr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F47C3" w:rsidRPr="000423A0" w:rsidRDefault="007E1312" w:rsidP="00EB26F2">
      <w:pPr>
        <w:rPr>
          <w:b/>
        </w:rPr>
      </w:pPr>
      <w:r>
        <w:rPr>
          <w:rFonts w:ascii="Arial" w:hAnsi="Arial" w:cs="Arial"/>
          <w:b/>
        </w:rPr>
        <w:lastRenderedPageBreak/>
        <w:t>QUESTION TWO - Client Consumer</w:t>
      </w:r>
    </w:p>
    <w:p w:rsidR="005F47C3" w:rsidRDefault="005F47C3" w:rsidP="00EB26F2"/>
    <w:p w:rsidR="007E1312" w:rsidRDefault="007E1312" w:rsidP="007E13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Consume the above remote service method with a client </w:t>
      </w:r>
      <w:r>
        <w:rPr>
          <w:rFonts w:ascii="Arial" w:hAnsi="Arial" w:cs="Arial"/>
        </w:rPr>
        <w:br/>
        <w:t>as specified by the lecturer/parent question</w:t>
      </w:r>
    </w:p>
    <w:p w:rsidR="007E1312" w:rsidRDefault="007E1312" w:rsidP="007E1312">
      <w:pPr>
        <w:rPr>
          <w:rFonts w:ascii="Arial" w:hAnsi="Arial" w:cs="Arial"/>
        </w:rPr>
      </w:pPr>
    </w:p>
    <w:p w:rsidR="007E1312" w:rsidRDefault="007E1312" w:rsidP="007E13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client web page or app will take user input of </w:t>
      </w:r>
      <w:r>
        <w:rPr>
          <w:rFonts w:ascii="Arial" w:hAnsi="Arial" w:cs="Arial"/>
          <w:b/>
        </w:rPr>
        <w:t>length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weight</w:t>
      </w:r>
      <w:r>
        <w:rPr>
          <w:rFonts w:ascii="Arial" w:hAnsi="Arial" w:cs="Arial"/>
        </w:rPr>
        <w:t xml:space="preserve">, </w:t>
      </w:r>
      <w:r w:rsidRPr="007E1312">
        <w:rPr>
          <w:rFonts w:ascii="Arial" w:hAnsi="Arial" w:cs="Arial"/>
          <w:b/>
        </w:rPr>
        <w:t>year of birth</w:t>
      </w:r>
      <w:r>
        <w:rPr>
          <w:rFonts w:ascii="Arial" w:hAnsi="Arial" w:cs="Arial"/>
        </w:rPr>
        <w:t xml:space="preserve"> and </w:t>
      </w:r>
      <w:r w:rsidRPr="007E1312">
        <w:rPr>
          <w:rFonts w:ascii="Arial" w:hAnsi="Arial" w:cs="Arial"/>
          <w:b/>
        </w:rPr>
        <w:t>species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use the remote service of QUESTION ONE to calculate and return the </w:t>
      </w:r>
      <w:r>
        <w:rPr>
          <w:rFonts w:ascii="Arial" w:hAnsi="Arial" w:cs="Arial"/>
          <w:b/>
        </w:rPr>
        <w:t>danger score.</w:t>
      </w:r>
      <w:r>
        <w:rPr>
          <w:rFonts w:ascii="Arial" w:hAnsi="Arial" w:cs="Arial"/>
        </w:rPr>
        <w:t xml:space="preserve"> </w:t>
      </w:r>
    </w:p>
    <w:p w:rsidR="007E1312" w:rsidRDefault="007E1312" w:rsidP="007E1312">
      <w:pPr>
        <w:rPr>
          <w:rFonts w:ascii="Arial" w:hAnsi="Arial" w:cs="Arial"/>
        </w:rPr>
      </w:pPr>
    </w:p>
    <w:p w:rsidR="005F47C3" w:rsidRDefault="005F47C3" w:rsidP="00EB26F2">
      <w:pPr>
        <w:rPr>
          <w:rFonts w:ascii="Arial" w:hAnsi="Arial" w:cs="Arial"/>
        </w:rPr>
      </w:pPr>
    </w:p>
    <w:p w:rsidR="005F47C3" w:rsidRPr="001A6DFE" w:rsidRDefault="001A6DFE" w:rsidP="00EB26F2">
      <w:r w:rsidRPr="001A6DFE">
        <w:rPr>
          <w:rFonts w:ascii="Arial" w:hAnsi="Arial" w:cs="Arial"/>
        </w:rPr>
        <w:t xml:space="preserve">Follow this design for </w:t>
      </w:r>
      <w:r w:rsidR="007E1312">
        <w:rPr>
          <w:rFonts w:ascii="Arial" w:hAnsi="Arial" w:cs="Arial"/>
        </w:rPr>
        <w:t>the UI</w:t>
      </w:r>
      <w:r w:rsidR="005F47C3" w:rsidRPr="001A6DFE">
        <w:rPr>
          <w:rFonts w:ascii="Arial" w:hAnsi="Arial" w:cs="Arial"/>
        </w:rPr>
        <w:tab/>
      </w:r>
      <w:r w:rsidR="005F47C3" w:rsidRPr="001A6DFE">
        <w:rPr>
          <w:rFonts w:ascii="Arial" w:hAnsi="Arial" w:cs="Arial"/>
        </w:rPr>
        <w:tab/>
      </w:r>
      <w:r w:rsidR="005F47C3" w:rsidRPr="001A6DFE">
        <w:rPr>
          <w:rFonts w:ascii="Arial" w:hAnsi="Arial" w:cs="Arial"/>
        </w:rPr>
        <w:tab/>
      </w:r>
      <w:r w:rsidR="005F47C3" w:rsidRPr="001A6DFE">
        <w:rPr>
          <w:rFonts w:ascii="Arial" w:hAnsi="Arial" w:cs="Arial"/>
        </w:rPr>
        <w:tab/>
      </w:r>
    </w:p>
    <w:p w:rsidR="005F47C3" w:rsidRDefault="005F47C3" w:rsidP="00EB26F2"/>
    <w:p w:rsidR="001A6DFE" w:rsidRDefault="005F47C3" w:rsidP="00EB26F2">
      <w:pPr>
        <w:rPr>
          <w:rFonts w:ascii="Arial" w:hAnsi="Arial" w:cs="Arial"/>
        </w:rPr>
      </w:pPr>
      <w:r>
        <w:tab/>
      </w:r>
      <w: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4491"/>
      </w:tblGrid>
      <w:tr w:rsidR="001A6DFE" w:rsidTr="00EB26F2">
        <w:trPr>
          <w:trHeight w:val="567"/>
          <w:jc w:val="center"/>
        </w:trPr>
        <w:tc>
          <w:tcPr>
            <w:tcW w:w="758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and other heading elements.</w:t>
            </w:r>
          </w:p>
        </w:tc>
      </w:tr>
      <w:tr w:rsidR="001A6DFE" w:rsidTr="00EB26F2">
        <w:trPr>
          <w:trHeight w:val="567"/>
          <w:jc w:val="center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Length in </w:t>
            </w:r>
            <w:proofErr w:type="spellStart"/>
            <w:r>
              <w:rPr>
                <w:rFonts w:ascii="Arial" w:hAnsi="Arial" w:cs="Arial"/>
              </w:rPr>
              <w:t>metres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449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[textbox]</w:t>
            </w:r>
          </w:p>
        </w:tc>
      </w:tr>
      <w:tr w:rsidR="001A6DFE" w:rsidTr="00EB26F2">
        <w:trPr>
          <w:trHeight w:val="567"/>
          <w:jc w:val="center"/>
        </w:trPr>
        <w:tc>
          <w:tcPr>
            <w:tcW w:w="3095" w:type="dxa"/>
            <w:tcBorders>
              <w:lef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 in kilograms:</w:t>
            </w:r>
          </w:p>
        </w:tc>
        <w:tc>
          <w:tcPr>
            <w:tcW w:w="4491" w:type="dxa"/>
            <w:tcBorders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[textbox]</w:t>
            </w:r>
          </w:p>
        </w:tc>
      </w:tr>
      <w:tr w:rsidR="001A6DFE" w:rsidTr="00EB26F2">
        <w:trPr>
          <w:trHeight w:val="567"/>
          <w:jc w:val="center"/>
        </w:trPr>
        <w:tc>
          <w:tcPr>
            <w:tcW w:w="3095" w:type="dxa"/>
            <w:tcBorders>
              <w:lef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 Birth</w:t>
            </w:r>
          </w:p>
        </w:tc>
        <w:tc>
          <w:tcPr>
            <w:tcW w:w="4491" w:type="dxa"/>
            <w:tcBorders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[textbox]</w:t>
            </w:r>
          </w:p>
        </w:tc>
      </w:tr>
      <w:tr w:rsidR="001A6DFE" w:rsidTr="00EB26F2">
        <w:trPr>
          <w:trHeight w:val="567"/>
          <w:jc w:val="center"/>
        </w:trPr>
        <w:tc>
          <w:tcPr>
            <w:tcW w:w="3095" w:type="dxa"/>
            <w:tcBorders>
              <w:lef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Species:</w:t>
            </w:r>
          </w:p>
        </w:tc>
        <w:tc>
          <w:tcPr>
            <w:tcW w:w="4491" w:type="dxa"/>
            <w:tcBorders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[dropdown list]</w:t>
            </w:r>
          </w:p>
        </w:tc>
      </w:tr>
      <w:tr w:rsidR="001A6DFE" w:rsidTr="00EB26F2">
        <w:trPr>
          <w:trHeight w:val="567"/>
          <w:jc w:val="center"/>
        </w:trPr>
        <w:tc>
          <w:tcPr>
            <w:tcW w:w="3095" w:type="dxa"/>
            <w:tcBorders>
              <w:lef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491" w:type="dxa"/>
            <w:tcBorders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[Sub</w:t>
            </w:r>
            <w:r w:rsidR="004D5358">
              <w:rPr>
                <w:rFonts w:ascii="Arial" w:hAnsi="Arial" w:cs="Arial"/>
              </w:rPr>
              <w:t>mit]  (button)</w:t>
            </w:r>
          </w:p>
        </w:tc>
      </w:tr>
      <w:tr w:rsidR="001A6DFE" w:rsidTr="00EB26F2">
        <w:trPr>
          <w:trHeight w:val="567"/>
          <w:jc w:val="center"/>
        </w:trPr>
        <w:tc>
          <w:tcPr>
            <w:tcW w:w="3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Danger Score:</w:t>
            </w:r>
          </w:p>
        </w:tc>
        <w:tc>
          <w:tcPr>
            <w:tcW w:w="449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A6DFE" w:rsidRDefault="001A6DFE" w:rsidP="00F968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readonly</w:t>
            </w:r>
            <w:proofErr w:type="spellEnd"/>
            <w:r>
              <w:rPr>
                <w:rFonts w:ascii="Arial" w:hAnsi="Arial" w:cs="Arial"/>
              </w:rPr>
              <w:t xml:space="preserve"> textbox OR label]</w:t>
            </w:r>
          </w:p>
        </w:tc>
      </w:tr>
    </w:tbl>
    <w:p w:rsidR="001A6DFE" w:rsidRDefault="001A6DFE" w:rsidP="00EB26F2"/>
    <w:p w:rsidR="005F47C3" w:rsidRDefault="005F47C3" w:rsidP="00EB26F2"/>
    <w:p w:rsidR="005F47C3" w:rsidRDefault="005F47C3" w:rsidP="00EB26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5F47C3" w:rsidRDefault="005F47C3" w:rsidP="00EB2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code </w:t>
      </w:r>
      <w:r w:rsidR="007E1312">
        <w:rPr>
          <w:rFonts w:ascii="Arial" w:hAnsi="Arial" w:cs="Arial"/>
        </w:rPr>
        <w:t>and/</w:t>
      </w:r>
      <w:r>
        <w:rPr>
          <w:rFonts w:ascii="Arial" w:hAnsi="Arial" w:cs="Arial"/>
        </w:rPr>
        <w:t xml:space="preserve">or webpage needs to VALIDATE in some way that these inputs are </w:t>
      </w:r>
      <w:r w:rsidR="00440C7F">
        <w:rPr>
          <w:rFonts w:ascii="Arial" w:hAnsi="Arial" w:cs="Arial"/>
        </w:rPr>
        <w:t>valid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 </w:t>
      </w:r>
    </w:p>
    <w:p w:rsidR="004B0634" w:rsidRDefault="007E1312" w:rsidP="00EB2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Include relevant self-documentation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comments, helpful variable names, clear constructs.</w:t>
      </w:r>
      <w:bookmarkStart w:id="0" w:name="_GoBack"/>
      <w:bookmarkEnd w:id="0"/>
    </w:p>
    <w:p w:rsidR="001A6DFE" w:rsidRDefault="001A6DFE" w:rsidP="00EB26F2">
      <w:pPr>
        <w:rPr>
          <w:rFonts w:ascii="Arial" w:hAnsi="Arial" w:cs="Arial"/>
        </w:rPr>
      </w:pPr>
    </w:p>
    <w:p w:rsidR="005F47C3" w:rsidRDefault="001A6DFE" w:rsidP="00EB26F2">
      <w:r>
        <w:rPr>
          <w:rFonts w:ascii="Arial" w:hAnsi="Arial" w:cs="Arial"/>
        </w:rPr>
        <w:t>END OF TEST</w:t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5F47C3">
        <w:rPr>
          <w:rFonts w:ascii="Arial Unicode MS" w:eastAsia="Arial Unicode MS" w:hAnsi="Arial Unicode MS" w:cs="Arial Unicode MS"/>
          <w:b/>
          <w:sz w:val="28"/>
          <w:szCs w:val="28"/>
        </w:rPr>
        <w:tab/>
      </w:r>
    </w:p>
    <w:sectPr w:rsidR="005F47C3" w:rsidSect="004B063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080" w:bottom="1440" w:left="1080" w:header="708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5C2" w:rsidRDefault="004735C2">
      <w:r>
        <w:separator/>
      </w:r>
    </w:p>
  </w:endnote>
  <w:endnote w:type="continuationSeparator" w:id="0">
    <w:p w:rsidR="004735C2" w:rsidRDefault="0047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5C2" w:rsidRDefault="004735C2">
      <w:r>
        <w:separator/>
      </w:r>
    </w:p>
  </w:footnote>
  <w:footnote w:type="continuationSeparator" w:id="0">
    <w:p w:rsidR="004735C2" w:rsidRDefault="00473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>
    <w:pPr>
      <w:pStyle w:val="Header"/>
    </w:pPr>
    <w:r>
      <w:rPr>
        <w:rFonts w:ascii="Arial" w:hAnsi="Arial" w:cs="Arial"/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7E1312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\*Arabic </w:instrText>
    </w:r>
    <w:r>
      <w:rPr>
        <w:sz w:val="18"/>
        <w:szCs w:val="18"/>
      </w:rPr>
      <w:fldChar w:fldCharType="separate"/>
    </w:r>
    <w:r w:rsidR="007E1312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7C3" w:rsidRDefault="005F47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482C16E5"/>
    <w:multiLevelType w:val="hybridMultilevel"/>
    <w:tmpl w:val="E8583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C0"/>
    <w:rsid w:val="000423A0"/>
    <w:rsid w:val="00052370"/>
    <w:rsid w:val="00064200"/>
    <w:rsid w:val="000936C7"/>
    <w:rsid w:val="000B255C"/>
    <w:rsid w:val="000E2C30"/>
    <w:rsid w:val="001936B2"/>
    <w:rsid w:val="001A3E21"/>
    <w:rsid w:val="001A6DFE"/>
    <w:rsid w:val="00234881"/>
    <w:rsid w:val="00252641"/>
    <w:rsid w:val="002B39BE"/>
    <w:rsid w:val="00302725"/>
    <w:rsid w:val="00323264"/>
    <w:rsid w:val="00363570"/>
    <w:rsid w:val="00364CD3"/>
    <w:rsid w:val="003D7FCD"/>
    <w:rsid w:val="00440C7F"/>
    <w:rsid w:val="004735C2"/>
    <w:rsid w:val="004803E0"/>
    <w:rsid w:val="00490699"/>
    <w:rsid w:val="004B0634"/>
    <w:rsid w:val="004D5358"/>
    <w:rsid w:val="005D410E"/>
    <w:rsid w:val="005F47C3"/>
    <w:rsid w:val="00673FD5"/>
    <w:rsid w:val="00711AC5"/>
    <w:rsid w:val="0076226A"/>
    <w:rsid w:val="007C77D1"/>
    <w:rsid w:val="007E1312"/>
    <w:rsid w:val="00816C84"/>
    <w:rsid w:val="008218E7"/>
    <w:rsid w:val="008244B5"/>
    <w:rsid w:val="00824667"/>
    <w:rsid w:val="00854114"/>
    <w:rsid w:val="00874815"/>
    <w:rsid w:val="008D4FC0"/>
    <w:rsid w:val="00965E6C"/>
    <w:rsid w:val="009D7785"/>
    <w:rsid w:val="00A2428B"/>
    <w:rsid w:val="00A26CF3"/>
    <w:rsid w:val="00A5092C"/>
    <w:rsid w:val="00A53365"/>
    <w:rsid w:val="00B25411"/>
    <w:rsid w:val="00BB0C46"/>
    <w:rsid w:val="00BB6A49"/>
    <w:rsid w:val="00BD1BB7"/>
    <w:rsid w:val="00BE405C"/>
    <w:rsid w:val="00C53B80"/>
    <w:rsid w:val="00CB6629"/>
    <w:rsid w:val="00CF6A7F"/>
    <w:rsid w:val="00D44FA2"/>
    <w:rsid w:val="00E147B5"/>
    <w:rsid w:val="00E2257C"/>
    <w:rsid w:val="00E8214A"/>
    <w:rsid w:val="00E87189"/>
    <w:rsid w:val="00EB26F2"/>
    <w:rsid w:val="00F207C8"/>
    <w:rsid w:val="00F359D5"/>
    <w:rsid w:val="00F96879"/>
    <w:rsid w:val="00F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A7F245B-E974-402A-9F90-36E97D4C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Express Carrier Company ECC developed a new website to allow their customers calculate the cost for shipping packages form</vt:lpstr>
    </vt:vector>
  </TitlesOfParts>
  <Company>Manukau Institute of Technology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Express Carrier Company ECC developed a new website to allow their customers calculate the cost for shipping packages form</dc:title>
  <dc:subject/>
  <dc:creator>edawood</dc:creator>
  <cp:keywords/>
  <cp:lastModifiedBy>John Calder</cp:lastModifiedBy>
  <cp:revision>9</cp:revision>
  <cp:lastPrinted>2014-06-23T03:10:00Z</cp:lastPrinted>
  <dcterms:created xsi:type="dcterms:W3CDTF">2016-10-09T10:38:00Z</dcterms:created>
  <dcterms:modified xsi:type="dcterms:W3CDTF">2018-07-31T22:53:00Z</dcterms:modified>
</cp:coreProperties>
</file>