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6DC7" w:rsidRDefault="007F6DC7" w:rsidP="007F6DC7">
      <w:pPr>
        <w:rPr>
          <w:rFonts w:ascii="Arial" w:hAnsi="Arial" w:cs="Arial"/>
        </w:rPr>
      </w:pPr>
      <w:r w:rsidRPr="00C9744F">
        <w:rPr>
          <w:rFonts w:ascii="Arial" w:hAnsi="Arial" w:cs="Arial"/>
        </w:rPr>
        <w:t>Example Calculati</w:t>
      </w:r>
      <w:r>
        <w:rPr>
          <w:rFonts w:ascii="Arial" w:hAnsi="Arial" w:cs="Arial"/>
        </w:rPr>
        <w:t>on Question - use with various platforms and frameworks</w:t>
      </w:r>
    </w:p>
    <w:p w:rsidR="007F6DC7" w:rsidRDefault="007F6DC7">
      <w:pPr>
        <w:rPr>
          <w:rFonts w:ascii="Arial" w:hAnsi="Arial" w:cs="Arial"/>
          <w:b/>
        </w:rPr>
      </w:pPr>
    </w:p>
    <w:p w:rsidR="005F47C3" w:rsidRDefault="005F47C3">
      <w:pPr>
        <w:rPr>
          <w:rFonts w:ascii="Arial" w:hAnsi="Arial" w:cs="Arial"/>
          <w:b/>
        </w:rPr>
      </w:pPr>
      <w:r w:rsidRPr="000423A0">
        <w:rPr>
          <w:rFonts w:ascii="Arial" w:hAnsi="Arial" w:cs="Arial"/>
          <w:b/>
        </w:rPr>
        <w:t>QUESTION ONE</w:t>
      </w:r>
      <w:r w:rsidR="007F6DC7">
        <w:rPr>
          <w:rFonts w:ascii="Arial" w:hAnsi="Arial" w:cs="Arial"/>
          <w:b/>
        </w:rPr>
        <w:t xml:space="preserve"> - Estimate Car Value</w:t>
      </w:r>
    </w:p>
    <w:p w:rsidR="007F6DC7" w:rsidRDefault="007F6DC7">
      <w:pPr>
        <w:rPr>
          <w:rFonts w:ascii="Arial" w:hAnsi="Arial" w:cs="Arial"/>
        </w:rPr>
      </w:pPr>
    </w:p>
    <w:p w:rsidR="005F47C3" w:rsidRDefault="007F6DC7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F47C3">
        <w:rPr>
          <w:rFonts w:ascii="Arial" w:hAnsi="Arial" w:cs="Arial"/>
        </w:rPr>
        <w:t xml:space="preserve">alculate </w:t>
      </w:r>
      <w:r w:rsidR="000B255C">
        <w:rPr>
          <w:rFonts w:ascii="Arial" w:hAnsi="Arial" w:cs="Arial"/>
        </w:rPr>
        <w:t xml:space="preserve">an estimated value </w:t>
      </w:r>
      <w:r w:rsidR="007048B5">
        <w:rPr>
          <w:rFonts w:ascii="Arial" w:hAnsi="Arial" w:cs="Arial"/>
        </w:rPr>
        <w:t>for</w:t>
      </w:r>
      <w:r w:rsidR="000B255C">
        <w:rPr>
          <w:rFonts w:ascii="Arial" w:hAnsi="Arial" w:cs="Arial"/>
        </w:rPr>
        <w:t xml:space="preserve"> a used car</w:t>
      </w:r>
      <w:r w:rsidR="005F47C3">
        <w:rPr>
          <w:rFonts w:ascii="Arial" w:hAnsi="Arial" w:cs="Arial"/>
        </w:rPr>
        <w:t xml:space="preserve"> using the </w:t>
      </w:r>
      <w:r w:rsidR="00A012DD">
        <w:rPr>
          <w:rFonts w:ascii="Arial" w:hAnsi="Arial" w:cs="Arial"/>
        </w:rPr>
        <w:t>Calculation F</w:t>
      </w:r>
      <w:r w:rsidR="005F47C3">
        <w:rPr>
          <w:rFonts w:ascii="Arial" w:hAnsi="Arial" w:cs="Arial"/>
        </w:rPr>
        <w:t>ormula</w:t>
      </w:r>
      <w:r w:rsidR="007048B5">
        <w:rPr>
          <w:rFonts w:ascii="Arial" w:hAnsi="Arial" w:cs="Arial"/>
        </w:rPr>
        <w:t xml:space="preserve"> supplied below</w:t>
      </w:r>
      <w:r w:rsidR="005F47C3">
        <w:rPr>
          <w:rFonts w:ascii="Arial" w:hAnsi="Arial" w:cs="Arial"/>
        </w:rPr>
        <w:t>:</w:t>
      </w:r>
    </w:p>
    <w:p w:rsidR="005F47C3" w:rsidRDefault="005F47C3">
      <w:pPr>
        <w:rPr>
          <w:rFonts w:ascii="Arial" w:hAnsi="Arial" w:cs="Arial"/>
        </w:rPr>
      </w:pPr>
    </w:p>
    <w:p w:rsidR="005F47C3" w:rsidRDefault="005F47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Inputs are:  </w:t>
      </w:r>
    </w:p>
    <w:p w:rsidR="00397C58" w:rsidRDefault="00397C58">
      <w:pPr>
        <w:rPr>
          <w:rFonts w:ascii="Arial" w:hAnsi="Arial" w:cs="Arial"/>
          <w:b/>
        </w:rPr>
      </w:pPr>
    </w:p>
    <w:p w:rsidR="00397C58" w:rsidRDefault="00397C58">
      <w:pPr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Kilometres</w:t>
      </w:r>
      <w:proofErr w:type="spellEnd"/>
      <w:r>
        <w:rPr>
          <w:rFonts w:ascii="Arial" w:hAnsi="Arial" w:cs="Arial"/>
          <w:b/>
        </w:rPr>
        <w:t xml:space="preserve">: </w:t>
      </w:r>
      <w:r w:rsidR="00226D30">
        <w:rPr>
          <w:rFonts w:ascii="Arial" w:hAnsi="Arial" w:cs="Arial"/>
        </w:rPr>
        <w:t>Odometer recording</w:t>
      </w:r>
      <w:r w:rsidRPr="00397C58">
        <w:rPr>
          <w:rFonts w:ascii="Arial" w:hAnsi="Arial" w:cs="Arial"/>
        </w:rPr>
        <w:t xml:space="preserve"> </w:t>
      </w:r>
      <w:proofErr w:type="spellStart"/>
      <w:r w:rsidRPr="00397C58">
        <w:rPr>
          <w:rFonts w:ascii="Arial" w:hAnsi="Arial" w:cs="Arial"/>
        </w:rPr>
        <w:t>eg</w:t>
      </w:r>
      <w:proofErr w:type="spellEnd"/>
      <w:r w:rsidRPr="00397C58">
        <w:rPr>
          <w:rFonts w:ascii="Arial" w:hAnsi="Arial" w:cs="Arial"/>
        </w:rPr>
        <w:t xml:space="preserve"> 81967, 107855</w:t>
      </w:r>
      <w:r w:rsidR="00226D30"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br/>
      </w:r>
    </w:p>
    <w:p w:rsidR="005F47C3" w:rsidRDefault="000B255C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Year </w:t>
      </w:r>
      <w:r w:rsidRPr="000B255C">
        <w:rPr>
          <w:rFonts w:ascii="Arial" w:hAnsi="Arial" w:cs="Arial"/>
        </w:rPr>
        <w:t>of manufacture.</w:t>
      </w:r>
      <w:r w:rsidR="005F47C3">
        <w:rPr>
          <w:rFonts w:ascii="Arial" w:hAnsi="Arial" w:cs="Arial"/>
        </w:rPr>
        <w:t xml:space="preserve">  </w:t>
      </w:r>
      <w:proofErr w:type="spellStart"/>
      <w:proofErr w:type="gramStart"/>
      <w:r>
        <w:rPr>
          <w:rFonts w:ascii="Arial" w:hAnsi="Arial" w:cs="Arial"/>
        </w:rPr>
        <w:t>eg</w:t>
      </w:r>
      <w:proofErr w:type="spellEnd"/>
      <w:proofErr w:type="gramEnd"/>
      <w:r>
        <w:rPr>
          <w:rFonts w:ascii="Arial" w:hAnsi="Arial" w:cs="Arial"/>
        </w:rPr>
        <w:t xml:space="preserve"> 2004, 1998.  </w:t>
      </w:r>
      <w:r w:rsidR="005F47C3">
        <w:rPr>
          <w:rFonts w:ascii="Arial" w:hAnsi="Arial" w:cs="Arial"/>
        </w:rPr>
        <w:br/>
        <w:t xml:space="preserve">   </w:t>
      </w:r>
    </w:p>
    <w:p w:rsidR="005F47C3" w:rsidRDefault="000B255C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</w:t>
      </w:r>
      <w:r w:rsidR="00A012DD">
        <w:rPr>
          <w:rFonts w:ascii="Arial" w:hAnsi="Arial" w:cs="Arial"/>
          <w:b/>
        </w:rPr>
        <w:t>fr</w:t>
      </w:r>
      <w:r w:rsidR="007048B5">
        <w:rPr>
          <w:rFonts w:ascii="Arial" w:hAnsi="Arial" w:cs="Arial"/>
          <w:b/>
        </w:rPr>
        <w:t>Code</w:t>
      </w:r>
      <w:proofErr w:type="spellEnd"/>
      <w:r>
        <w:rPr>
          <w:rFonts w:ascii="Arial" w:hAnsi="Arial" w:cs="Arial"/>
          <w:b/>
        </w:rPr>
        <w:t xml:space="preserve"> </w:t>
      </w:r>
      <w:r w:rsidRPr="000B255C">
        <w:rPr>
          <w:rFonts w:ascii="Arial" w:hAnsi="Arial" w:cs="Arial"/>
        </w:rPr>
        <w:t>of the car</w:t>
      </w:r>
      <w:r w:rsidR="005F47C3" w:rsidRPr="000B255C">
        <w:rPr>
          <w:rFonts w:ascii="Arial" w:hAnsi="Arial" w:cs="Arial"/>
        </w:rPr>
        <w:t>.</w:t>
      </w:r>
      <w:r w:rsidR="005F47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46B65">
        <w:rPr>
          <w:rFonts w:ascii="Arial" w:hAnsi="Arial" w:cs="Arial"/>
        </w:rPr>
        <w:t>"</w:t>
      </w:r>
      <w:proofErr w:type="spellStart"/>
      <w:proofErr w:type="gramStart"/>
      <w:r w:rsidR="007048B5">
        <w:rPr>
          <w:rFonts w:ascii="Arial" w:hAnsi="Arial" w:cs="Arial"/>
        </w:rPr>
        <w:t>ce</w:t>
      </w:r>
      <w:proofErr w:type="spellEnd"/>
      <w:proofErr w:type="gramEnd"/>
      <w:r w:rsidR="00346B65">
        <w:rPr>
          <w:rFonts w:ascii="Arial" w:hAnsi="Arial" w:cs="Arial"/>
        </w:rPr>
        <w:t>"</w:t>
      </w:r>
      <w:r w:rsidR="007048B5">
        <w:rPr>
          <w:rFonts w:ascii="Arial" w:hAnsi="Arial" w:cs="Arial"/>
        </w:rPr>
        <w:t xml:space="preserve"> (Celery)</w:t>
      </w:r>
      <w:r>
        <w:rPr>
          <w:rFonts w:ascii="Arial" w:hAnsi="Arial" w:cs="Arial"/>
        </w:rPr>
        <w:t xml:space="preserve">, </w:t>
      </w:r>
      <w:r w:rsidR="00346B65">
        <w:rPr>
          <w:rFonts w:ascii="Arial" w:hAnsi="Arial" w:cs="Arial"/>
        </w:rPr>
        <w:t>"</w:t>
      </w:r>
      <w:proofErr w:type="spellStart"/>
      <w:r w:rsidR="007048B5">
        <w:rPr>
          <w:rFonts w:ascii="Arial" w:hAnsi="Arial" w:cs="Arial"/>
        </w:rPr>
        <w:t>gd</w:t>
      </w:r>
      <w:proofErr w:type="spellEnd"/>
      <w:r w:rsidR="00346B65">
        <w:rPr>
          <w:rFonts w:ascii="Arial" w:hAnsi="Arial" w:cs="Arial"/>
        </w:rPr>
        <w:t>"</w:t>
      </w:r>
      <w:r w:rsidR="007048B5">
        <w:rPr>
          <w:rFonts w:ascii="Arial" w:hAnsi="Arial" w:cs="Arial"/>
        </w:rPr>
        <w:t xml:space="preserve"> (Gouda)</w:t>
      </w:r>
      <w:r w:rsidR="00336F04">
        <w:rPr>
          <w:rFonts w:ascii="Arial" w:hAnsi="Arial" w:cs="Arial"/>
        </w:rPr>
        <w:t>, "</w:t>
      </w:r>
      <w:r w:rsidR="007048B5">
        <w:rPr>
          <w:rFonts w:ascii="Arial" w:hAnsi="Arial" w:cs="Arial"/>
        </w:rPr>
        <w:t>pi</w:t>
      </w:r>
      <w:r w:rsidR="00336F04">
        <w:rPr>
          <w:rFonts w:ascii="Arial" w:hAnsi="Arial" w:cs="Arial"/>
        </w:rPr>
        <w:t>"</w:t>
      </w:r>
      <w:r w:rsidR="007048B5">
        <w:rPr>
          <w:rFonts w:ascii="Arial" w:hAnsi="Arial" w:cs="Arial"/>
        </w:rPr>
        <w:t xml:space="preserve"> (Pimento)</w:t>
      </w:r>
      <w:r w:rsidR="00336F04">
        <w:rPr>
          <w:rFonts w:ascii="Arial" w:hAnsi="Arial" w:cs="Arial"/>
        </w:rPr>
        <w:t xml:space="preserve"> </w:t>
      </w:r>
      <w:r w:rsidR="007048B5">
        <w:rPr>
          <w:rFonts w:ascii="Arial" w:hAnsi="Arial" w:cs="Arial"/>
        </w:rPr>
        <w:br/>
      </w:r>
      <w:r w:rsidR="00336F04">
        <w:rPr>
          <w:rFonts w:ascii="Arial" w:hAnsi="Arial" w:cs="Arial"/>
        </w:rPr>
        <w:t>or "</w:t>
      </w:r>
      <w:proofErr w:type="spellStart"/>
      <w:r w:rsidR="007048B5">
        <w:rPr>
          <w:rFonts w:ascii="Arial" w:hAnsi="Arial" w:cs="Arial"/>
        </w:rPr>
        <w:t>tf</w:t>
      </w:r>
      <w:proofErr w:type="spellEnd"/>
      <w:r w:rsidR="00336F04">
        <w:rPr>
          <w:rFonts w:ascii="Arial" w:hAnsi="Arial" w:cs="Arial"/>
        </w:rPr>
        <w:t>"</w:t>
      </w:r>
      <w:r w:rsidR="007048B5">
        <w:rPr>
          <w:rFonts w:ascii="Arial" w:hAnsi="Arial" w:cs="Arial"/>
        </w:rPr>
        <w:t xml:space="preserve"> (Truffle). </w:t>
      </w:r>
      <w:r w:rsidR="00A012DD">
        <w:rPr>
          <w:rFonts w:ascii="Arial" w:hAnsi="Arial" w:cs="Arial"/>
        </w:rPr>
        <w:t xml:space="preserve">These are imaginary manufacturers. </w:t>
      </w:r>
      <w:r w:rsidR="005F47C3">
        <w:rPr>
          <w:rFonts w:ascii="Arial" w:hAnsi="Arial" w:cs="Arial"/>
        </w:rPr>
        <w:br/>
      </w:r>
    </w:p>
    <w:p w:rsidR="005F47C3" w:rsidRDefault="005F47C3">
      <w:pPr>
        <w:rPr>
          <w:rFonts w:ascii="Arial" w:hAnsi="Arial" w:cs="Arial"/>
        </w:rPr>
      </w:pPr>
    </w:p>
    <w:p w:rsidR="005F47C3" w:rsidRDefault="005F47C3">
      <w:pPr>
        <w:rPr>
          <w:rFonts w:ascii="Arial" w:hAnsi="Arial" w:cs="Arial"/>
          <w:b/>
        </w:rPr>
      </w:pPr>
      <w:r>
        <w:rPr>
          <w:rFonts w:ascii="Arial" w:hAnsi="Arial" w:cs="Arial"/>
        </w:rPr>
        <w:t>Output is:</w:t>
      </w:r>
    </w:p>
    <w:p w:rsidR="005F47C3" w:rsidRDefault="00363570" w:rsidP="007048B5">
      <w:pPr>
        <w:numPr>
          <w:ilvl w:val="0"/>
          <w:numId w:val="2"/>
        </w:numPr>
        <w:rPr>
          <w:rFonts w:ascii="Arial" w:hAnsi="Arial" w:cs="Arial"/>
        </w:rPr>
      </w:pPr>
      <w:r w:rsidRPr="007048B5">
        <w:rPr>
          <w:rFonts w:ascii="Arial" w:hAnsi="Arial" w:cs="Arial"/>
          <w:b/>
        </w:rPr>
        <w:t>Estimated Value</w:t>
      </w:r>
      <w:r w:rsidR="005F47C3" w:rsidRPr="007048B5">
        <w:rPr>
          <w:rFonts w:ascii="Arial" w:hAnsi="Arial" w:cs="Arial"/>
        </w:rPr>
        <w:t xml:space="preserve"> of </w:t>
      </w:r>
      <w:r w:rsidRPr="007048B5">
        <w:rPr>
          <w:rFonts w:ascii="Arial" w:hAnsi="Arial" w:cs="Arial"/>
        </w:rPr>
        <w:t>car</w:t>
      </w:r>
      <w:r w:rsidR="005F47C3" w:rsidRPr="007048B5">
        <w:rPr>
          <w:rFonts w:ascii="Arial" w:hAnsi="Arial" w:cs="Arial"/>
        </w:rPr>
        <w:t xml:space="preserve"> in dollars</w:t>
      </w:r>
      <w:r w:rsidR="00F20613">
        <w:rPr>
          <w:rFonts w:ascii="Arial" w:hAnsi="Arial" w:cs="Arial"/>
        </w:rPr>
        <w:t>.</w:t>
      </w:r>
    </w:p>
    <w:p w:rsidR="00A012DD" w:rsidRDefault="00A012DD" w:rsidP="00A012DD">
      <w:pPr>
        <w:rPr>
          <w:rFonts w:ascii="Arial" w:hAnsi="Arial" w:cs="Arial"/>
        </w:rPr>
      </w:pPr>
    </w:p>
    <w:p w:rsidR="00A012DD" w:rsidRDefault="00A012DD" w:rsidP="00A012DD">
      <w:pPr>
        <w:rPr>
          <w:rFonts w:ascii="Arial" w:hAnsi="Arial" w:cs="Arial"/>
        </w:rPr>
      </w:pPr>
      <w:r>
        <w:rPr>
          <w:rFonts w:ascii="Arial" w:hAnsi="Arial" w:cs="Arial"/>
        </w:rPr>
        <w:t>Calculation formula is:</w:t>
      </w:r>
    </w:p>
    <w:p w:rsidR="00A012DD" w:rsidRDefault="00A012DD" w:rsidP="00A012DD">
      <w:pPr>
        <w:ind w:left="720"/>
        <w:rPr>
          <w:rFonts w:ascii="Arial" w:hAnsi="Arial" w:cs="Arial"/>
        </w:rPr>
      </w:pPr>
      <w:proofErr w:type="spellStart"/>
      <w:r>
        <w:rPr>
          <w:rFonts w:ascii="Courier New" w:hAnsi="Courier New" w:cs="Courier New"/>
          <w:b/>
        </w:rPr>
        <w:t>EstValue</w:t>
      </w:r>
      <w:proofErr w:type="spellEnd"/>
      <w:r>
        <w:rPr>
          <w:rFonts w:ascii="Courier New" w:hAnsi="Courier New" w:cs="Courier New"/>
          <w:b/>
        </w:rPr>
        <w:t xml:space="preserve"> = (</w:t>
      </w:r>
      <w:r w:rsidR="00655770"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  <w:b/>
        </w:rPr>
        <w:t xml:space="preserve">000 + </w:t>
      </w:r>
      <w:r w:rsidR="00655770">
        <w:rPr>
          <w:rFonts w:ascii="Courier New" w:hAnsi="Courier New" w:cs="Courier New"/>
          <w:b/>
        </w:rPr>
        <w:t>720</w:t>
      </w:r>
      <w:r>
        <w:rPr>
          <w:rFonts w:ascii="Courier New" w:hAnsi="Courier New" w:cs="Courier New"/>
          <w:b/>
        </w:rPr>
        <w:t xml:space="preserve"> x (</w:t>
      </w:r>
      <w:r w:rsidR="00655770">
        <w:rPr>
          <w:rFonts w:ascii="Courier New" w:hAnsi="Courier New" w:cs="Courier New"/>
          <w:b/>
        </w:rPr>
        <w:t>24</w:t>
      </w:r>
      <w:r>
        <w:rPr>
          <w:rFonts w:ascii="Courier New" w:hAnsi="Courier New" w:cs="Courier New"/>
          <w:b/>
        </w:rPr>
        <w:t xml:space="preserve"> – </w:t>
      </w:r>
      <w:proofErr w:type="spellStart"/>
      <w:r>
        <w:rPr>
          <w:rFonts w:ascii="Courier New" w:hAnsi="Courier New" w:cs="Courier New"/>
          <w:b/>
        </w:rPr>
        <w:t>AgeInYears</w:t>
      </w:r>
      <w:proofErr w:type="spellEnd"/>
      <w:r>
        <w:rPr>
          <w:rFonts w:ascii="Courier New" w:hAnsi="Courier New" w:cs="Courier New"/>
          <w:b/>
        </w:rPr>
        <w:t xml:space="preserve">)) x </w:t>
      </w:r>
      <w:proofErr w:type="spellStart"/>
      <w:r>
        <w:rPr>
          <w:rFonts w:ascii="Courier New" w:hAnsi="Courier New" w:cs="Courier New"/>
          <w:b/>
        </w:rPr>
        <w:t>MfrRating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br/>
        <w:t>x (8</w:t>
      </w:r>
      <w:r w:rsidR="00655770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000/</w:t>
      </w:r>
      <w:proofErr w:type="spellStart"/>
      <w:r>
        <w:rPr>
          <w:rFonts w:ascii="Courier New" w:hAnsi="Courier New" w:cs="Courier New"/>
          <w:b/>
        </w:rPr>
        <w:t>Kilometres</w:t>
      </w:r>
      <w:proofErr w:type="spellEnd"/>
      <w:r>
        <w:rPr>
          <w:rFonts w:ascii="Courier New" w:hAnsi="Courier New" w:cs="Courier New"/>
          <w:b/>
        </w:rPr>
        <w:t>)</w:t>
      </w:r>
    </w:p>
    <w:p w:rsidR="00A012DD" w:rsidRDefault="00A012DD" w:rsidP="00A012DD">
      <w:pPr>
        <w:rPr>
          <w:rFonts w:ascii="Arial" w:hAnsi="Arial" w:cs="Arial"/>
        </w:rPr>
      </w:pPr>
    </w:p>
    <w:p w:rsidR="007048B5" w:rsidRPr="007048B5" w:rsidRDefault="007048B5" w:rsidP="007048B5">
      <w:pPr>
        <w:ind w:left="720"/>
        <w:rPr>
          <w:rFonts w:ascii="Arial" w:hAnsi="Arial" w:cs="Arial"/>
        </w:rPr>
      </w:pPr>
    </w:p>
    <w:p w:rsidR="007C77D1" w:rsidRDefault="007C77D1">
      <w:pPr>
        <w:rPr>
          <w:rFonts w:ascii="Arial" w:hAnsi="Arial" w:cs="Arial"/>
        </w:rPr>
      </w:pPr>
      <w:r>
        <w:rPr>
          <w:rFonts w:ascii="Arial" w:hAnsi="Arial" w:cs="Arial"/>
        </w:rPr>
        <w:t>Inputs need processing to give the values to use in the formula.</w:t>
      </w:r>
      <w:r>
        <w:rPr>
          <w:rFonts w:ascii="Arial" w:hAnsi="Arial" w:cs="Arial"/>
        </w:rPr>
        <w:br/>
      </w:r>
    </w:p>
    <w:p w:rsidR="005F47C3" w:rsidRDefault="000B255C">
      <w:pPr>
        <w:rPr>
          <w:rFonts w:ascii="Arial" w:hAnsi="Arial" w:cs="Arial"/>
        </w:rPr>
      </w:pPr>
      <w:r w:rsidRPr="000B255C">
        <w:rPr>
          <w:rFonts w:ascii="Arial" w:hAnsi="Arial" w:cs="Arial"/>
        </w:rPr>
        <w:t xml:space="preserve">You need to calculate the </w:t>
      </w:r>
      <w:proofErr w:type="spellStart"/>
      <w:r w:rsidRPr="000B255C">
        <w:rPr>
          <w:rFonts w:ascii="Arial" w:hAnsi="Arial" w:cs="Arial"/>
          <w:b/>
        </w:rPr>
        <w:t>AgeInYears</w:t>
      </w:r>
      <w:proofErr w:type="spellEnd"/>
      <w:r w:rsidR="00363570">
        <w:rPr>
          <w:rFonts w:ascii="Arial" w:hAnsi="Arial" w:cs="Arial"/>
          <w:b/>
        </w:rPr>
        <w:t xml:space="preserve"> </w:t>
      </w:r>
      <w:r w:rsidRPr="000B255C">
        <w:rPr>
          <w:rFonts w:ascii="Arial" w:hAnsi="Arial" w:cs="Arial"/>
        </w:rPr>
        <w:t xml:space="preserve">from the </w:t>
      </w:r>
      <w:r w:rsidRPr="000B255C">
        <w:rPr>
          <w:rFonts w:ascii="Arial" w:hAnsi="Arial" w:cs="Arial"/>
          <w:b/>
        </w:rPr>
        <w:t xml:space="preserve">Year </w:t>
      </w:r>
      <w:r w:rsidRPr="000B255C">
        <w:rPr>
          <w:rFonts w:ascii="Arial" w:hAnsi="Arial" w:cs="Arial"/>
        </w:rPr>
        <w:t>supplied by the user.</w:t>
      </w:r>
    </w:p>
    <w:p w:rsidR="000B255C" w:rsidRPr="000B255C" w:rsidRDefault="000B255C">
      <w:pPr>
        <w:rPr>
          <w:rFonts w:ascii="Arial" w:hAnsi="Arial" w:cs="Arial"/>
        </w:rPr>
      </w:pPr>
    </w:p>
    <w:p w:rsidR="005F47C3" w:rsidRDefault="005F47C3" w:rsidP="00A53365">
      <w:pPr>
        <w:rPr>
          <w:rFonts w:ascii="Arial" w:hAnsi="Arial" w:cs="Arial"/>
        </w:rPr>
      </w:pPr>
      <w:r>
        <w:rPr>
          <w:rFonts w:ascii="Arial" w:hAnsi="Arial" w:cs="Arial"/>
          <w:b/>
        </w:rPr>
        <w:t>IF</w:t>
      </w:r>
      <w:r>
        <w:rPr>
          <w:rFonts w:ascii="Arial" w:hAnsi="Arial" w:cs="Arial"/>
        </w:rPr>
        <w:t xml:space="preserve"> the </w:t>
      </w:r>
      <w:proofErr w:type="spellStart"/>
      <w:r w:rsidR="000B255C">
        <w:rPr>
          <w:rFonts w:ascii="Arial" w:hAnsi="Arial" w:cs="Arial"/>
          <w:b/>
        </w:rPr>
        <w:t>AgeInYears</w:t>
      </w:r>
      <w:proofErr w:type="spellEnd"/>
      <w:r w:rsidR="000B255C">
        <w:rPr>
          <w:rFonts w:ascii="Arial" w:hAnsi="Arial" w:cs="Arial"/>
          <w:b/>
        </w:rPr>
        <w:t xml:space="preserve"> </w:t>
      </w:r>
      <w:r w:rsidR="000B255C" w:rsidRPr="000B255C">
        <w:rPr>
          <w:rFonts w:ascii="Arial" w:hAnsi="Arial" w:cs="Arial"/>
        </w:rPr>
        <w:t>of the car is greater than</w:t>
      </w:r>
      <w:r w:rsidR="000B255C">
        <w:rPr>
          <w:rFonts w:ascii="Arial" w:hAnsi="Arial" w:cs="Arial"/>
          <w:b/>
        </w:rPr>
        <w:t xml:space="preserve"> 20 </w:t>
      </w:r>
      <w:r w:rsidR="000B255C" w:rsidRPr="000B255C">
        <w:rPr>
          <w:rFonts w:ascii="Arial" w:hAnsi="Arial" w:cs="Arial"/>
        </w:rPr>
        <w:t xml:space="preserve">then stay with </w:t>
      </w:r>
      <w:r w:rsidR="00A53365">
        <w:rPr>
          <w:rFonts w:ascii="Arial" w:hAnsi="Arial" w:cs="Arial"/>
        </w:rPr>
        <w:t>a</w:t>
      </w:r>
      <w:r w:rsidR="000B255C" w:rsidRPr="000B255C">
        <w:rPr>
          <w:rFonts w:ascii="Arial" w:hAnsi="Arial" w:cs="Arial"/>
        </w:rPr>
        <w:t xml:space="preserve"> value of </w:t>
      </w:r>
      <w:r w:rsidR="000B255C" w:rsidRPr="000B255C">
        <w:rPr>
          <w:rFonts w:ascii="Arial" w:hAnsi="Arial" w:cs="Arial"/>
          <w:b/>
        </w:rPr>
        <w:t>20</w:t>
      </w:r>
      <w:r w:rsidR="00A53365">
        <w:rPr>
          <w:rFonts w:ascii="Arial" w:hAnsi="Arial" w:cs="Arial"/>
          <w:b/>
        </w:rPr>
        <w:t xml:space="preserve"> </w:t>
      </w:r>
      <w:r w:rsidR="00A53365" w:rsidRPr="00A53365">
        <w:rPr>
          <w:rFonts w:ascii="Arial" w:hAnsi="Arial" w:cs="Arial"/>
        </w:rPr>
        <w:t xml:space="preserve">for the </w:t>
      </w:r>
      <w:r w:rsidR="00A53365">
        <w:rPr>
          <w:rFonts w:ascii="Arial" w:hAnsi="Arial" w:cs="Arial"/>
        </w:rPr>
        <w:t>calculation</w:t>
      </w:r>
      <w:r w:rsidR="000B255C" w:rsidRPr="000B255C">
        <w:rPr>
          <w:rFonts w:ascii="Arial" w:hAnsi="Arial" w:cs="Arial"/>
        </w:rPr>
        <w:t>.</w:t>
      </w:r>
      <w:r w:rsidR="00346B65">
        <w:rPr>
          <w:rFonts w:ascii="Arial" w:hAnsi="Arial" w:cs="Arial"/>
        </w:rPr>
        <w:br/>
        <w:t xml:space="preserve">This is because a car that is 30, 40 or 50 years old can have the same value as one that is 20 years old because ageing </w:t>
      </w:r>
      <w:r w:rsidR="006F1292">
        <w:rPr>
          <w:rFonts w:ascii="Arial" w:hAnsi="Arial" w:cs="Arial"/>
        </w:rPr>
        <w:t>can be</w:t>
      </w:r>
      <w:r w:rsidR="00346B65">
        <w:rPr>
          <w:rFonts w:ascii="Arial" w:hAnsi="Arial" w:cs="Arial"/>
        </w:rPr>
        <w:t xml:space="preserve"> balanced by classic value.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</w:p>
    <w:p w:rsidR="00A53365" w:rsidRDefault="00226D30" w:rsidP="00A533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Manufacturers have different </w:t>
      </w:r>
      <w:r w:rsidR="000C64B0">
        <w:rPr>
          <w:rFonts w:ascii="Arial" w:hAnsi="Arial" w:cs="Arial"/>
        </w:rPr>
        <w:t xml:space="preserve">designs and </w:t>
      </w:r>
      <w:r>
        <w:rPr>
          <w:rFonts w:ascii="Arial" w:hAnsi="Arial" w:cs="Arial"/>
        </w:rPr>
        <w:t>reputations which affect the pricing</w:t>
      </w:r>
      <w:r w:rsidR="00A53365">
        <w:rPr>
          <w:rFonts w:ascii="Arial" w:hAnsi="Arial" w:cs="Arial"/>
        </w:rPr>
        <w:t>.</w:t>
      </w:r>
      <w:r w:rsidR="00FB6B1C">
        <w:rPr>
          <w:rFonts w:ascii="Arial" w:hAnsi="Arial" w:cs="Arial"/>
        </w:rPr>
        <w:t xml:space="preserve">  </w:t>
      </w:r>
      <w:r w:rsidR="00A53365">
        <w:rPr>
          <w:rFonts w:ascii="Arial" w:hAnsi="Arial" w:cs="Arial"/>
        </w:rPr>
        <w:t xml:space="preserve">You need to work out the </w:t>
      </w:r>
      <w:proofErr w:type="spellStart"/>
      <w:r w:rsidR="00A53365" w:rsidRPr="00A53365">
        <w:rPr>
          <w:rFonts w:ascii="Arial" w:hAnsi="Arial" w:cs="Arial"/>
          <w:b/>
        </w:rPr>
        <w:t>MfrRating</w:t>
      </w:r>
      <w:proofErr w:type="spellEnd"/>
      <w:r w:rsidR="00A53365">
        <w:rPr>
          <w:rFonts w:ascii="Arial" w:hAnsi="Arial" w:cs="Arial"/>
        </w:rPr>
        <w:t xml:space="preserve"> value</w:t>
      </w:r>
      <w:r w:rsidR="00965E6C">
        <w:rPr>
          <w:rFonts w:ascii="Arial" w:hAnsi="Arial" w:cs="Arial"/>
        </w:rPr>
        <w:t xml:space="preserve"> (type </w:t>
      </w:r>
      <w:r w:rsidR="00346B65">
        <w:rPr>
          <w:rFonts w:ascii="Arial" w:hAnsi="Arial" w:cs="Arial"/>
        </w:rPr>
        <w:t>double</w:t>
      </w:r>
      <w:r w:rsidR="00965E6C">
        <w:rPr>
          <w:rFonts w:ascii="Arial" w:hAnsi="Arial" w:cs="Arial"/>
        </w:rPr>
        <w:t>)</w:t>
      </w:r>
      <w:r w:rsidR="00A53365">
        <w:rPr>
          <w:rFonts w:ascii="Arial" w:hAnsi="Arial" w:cs="Arial"/>
        </w:rPr>
        <w:t xml:space="preserve"> from the input </w:t>
      </w:r>
      <w:proofErr w:type="spellStart"/>
      <w:r w:rsidR="00A53365" w:rsidRPr="00A53365">
        <w:rPr>
          <w:rFonts w:ascii="Arial" w:hAnsi="Arial" w:cs="Arial"/>
          <w:b/>
        </w:rPr>
        <w:t>M</w:t>
      </w:r>
      <w:r w:rsidR="00955660">
        <w:rPr>
          <w:rFonts w:ascii="Arial" w:hAnsi="Arial" w:cs="Arial"/>
          <w:b/>
        </w:rPr>
        <w:t>frCode</w:t>
      </w:r>
      <w:proofErr w:type="spellEnd"/>
      <w:r w:rsidR="008B43E9">
        <w:rPr>
          <w:rFonts w:ascii="Arial" w:hAnsi="Arial" w:cs="Arial"/>
        </w:rPr>
        <w:t xml:space="preserve"> using this data:</w:t>
      </w:r>
      <w:r w:rsidR="00A53365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275"/>
        <w:gridCol w:w="1275"/>
      </w:tblGrid>
      <w:tr w:rsidR="00A012DD" w:rsidRPr="005F47C3" w:rsidTr="00D91A9F">
        <w:tc>
          <w:tcPr>
            <w:tcW w:w="2235" w:type="dxa"/>
            <w:shd w:val="pct12" w:color="auto" w:fill="auto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r w:rsidRPr="005F47C3">
              <w:rPr>
                <w:rFonts w:ascii="Arial" w:hAnsi="Arial" w:cs="Arial"/>
              </w:rPr>
              <w:t>Manufacturer</w:t>
            </w:r>
          </w:p>
        </w:tc>
        <w:tc>
          <w:tcPr>
            <w:tcW w:w="1275" w:type="dxa"/>
            <w:shd w:val="pct12" w:color="auto" w:fill="auto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MfrCode</w:t>
            </w:r>
            <w:proofErr w:type="spellEnd"/>
          </w:p>
        </w:tc>
        <w:tc>
          <w:tcPr>
            <w:tcW w:w="1275" w:type="dxa"/>
            <w:shd w:val="pct12" w:color="auto" w:fill="auto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proofErr w:type="spellStart"/>
            <w:r w:rsidRPr="005F47C3">
              <w:rPr>
                <w:rFonts w:ascii="Arial" w:hAnsi="Arial" w:cs="Arial"/>
              </w:rPr>
              <w:t>MfrRating</w:t>
            </w:r>
            <w:proofErr w:type="spellEnd"/>
          </w:p>
        </w:tc>
      </w:tr>
      <w:tr w:rsidR="00A012DD" w:rsidRPr="005F47C3" w:rsidTr="00D91A9F">
        <w:tc>
          <w:tcPr>
            <w:tcW w:w="2235" w:type="dxa"/>
            <w:shd w:val="clear" w:color="auto" w:fill="auto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Celery</w:t>
            </w:r>
          </w:p>
        </w:tc>
        <w:tc>
          <w:tcPr>
            <w:tcW w:w="1275" w:type="dxa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A012DD" w:rsidRPr="005F47C3" w:rsidRDefault="00705BA5" w:rsidP="00A533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</w:tr>
      <w:tr w:rsidR="00A012DD" w:rsidRPr="005F47C3" w:rsidTr="00D91A9F">
        <w:tc>
          <w:tcPr>
            <w:tcW w:w="2235" w:type="dxa"/>
            <w:shd w:val="clear" w:color="auto" w:fill="auto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Gouda</w:t>
            </w:r>
          </w:p>
        </w:tc>
        <w:tc>
          <w:tcPr>
            <w:tcW w:w="1275" w:type="dxa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A012DD" w:rsidRPr="005F47C3" w:rsidRDefault="00705BA5" w:rsidP="00A533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A012DD" w:rsidRPr="005F47C3" w:rsidTr="00D91A9F">
        <w:tc>
          <w:tcPr>
            <w:tcW w:w="2235" w:type="dxa"/>
            <w:shd w:val="clear" w:color="auto" w:fill="auto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r w:rsidRPr="005F47C3">
              <w:rPr>
                <w:rFonts w:ascii="Arial" w:hAnsi="Arial" w:cs="Arial"/>
              </w:rPr>
              <w:t>Pimento</w:t>
            </w:r>
          </w:p>
        </w:tc>
        <w:tc>
          <w:tcPr>
            <w:tcW w:w="1275" w:type="dxa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</w:t>
            </w:r>
          </w:p>
        </w:tc>
        <w:tc>
          <w:tcPr>
            <w:tcW w:w="1275" w:type="dxa"/>
            <w:shd w:val="clear" w:color="auto" w:fill="auto"/>
          </w:tcPr>
          <w:p w:rsidR="00A012DD" w:rsidRPr="005F47C3" w:rsidRDefault="00705BA5" w:rsidP="00A533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A012DD" w:rsidRPr="005F47C3" w:rsidTr="00D91A9F">
        <w:tc>
          <w:tcPr>
            <w:tcW w:w="2235" w:type="dxa"/>
            <w:shd w:val="clear" w:color="auto" w:fill="auto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Truffle</w:t>
            </w:r>
          </w:p>
        </w:tc>
        <w:tc>
          <w:tcPr>
            <w:tcW w:w="1275" w:type="dxa"/>
          </w:tcPr>
          <w:p w:rsidR="00A012DD" w:rsidRPr="005F47C3" w:rsidRDefault="00A012DD" w:rsidP="00A533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tf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A012DD" w:rsidRPr="005F47C3" w:rsidRDefault="00705BA5" w:rsidP="00A533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</w:tr>
    </w:tbl>
    <w:p w:rsidR="00A53365" w:rsidRDefault="00A53365" w:rsidP="00A53365">
      <w:pPr>
        <w:rPr>
          <w:rFonts w:ascii="Arial" w:hAnsi="Arial" w:cs="Arial"/>
        </w:rPr>
      </w:pPr>
    </w:p>
    <w:p w:rsidR="00F20613" w:rsidRDefault="00F20613" w:rsidP="008D4FC0">
      <w:pPr>
        <w:rPr>
          <w:rFonts w:ascii="Arial" w:hAnsi="Arial" w:cs="Arial"/>
        </w:rPr>
      </w:pPr>
    </w:p>
    <w:p w:rsidR="007F6DC7" w:rsidRPr="008D4FC0" w:rsidRDefault="00A53365" w:rsidP="007F6D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Include code for any </w:t>
      </w:r>
      <w:r w:rsidR="005F47C3">
        <w:rPr>
          <w:rFonts w:ascii="Arial" w:hAnsi="Arial" w:cs="Arial"/>
        </w:rPr>
        <w:t>relevant validations.</w:t>
      </w:r>
      <w:r w:rsidR="005F47C3">
        <w:rPr>
          <w:rFonts w:ascii="Arial" w:hAnsi="Arial" w:cs="Arial"/>
        </w:rPr>
        <w:br/>
      </w:r>
      <w:r w:rsidR="007F6DC7">
        <w:rPr>
          <w:rFonts w:ascii="Arial" w:hAnsi="Arial" w:cs="Arial"/>
        </w:rPr>
        <w:t>Return suitable error messages for error conditions.</w:t>
      </w:r>
      <w:r w:rsidR="007F6DC7">
        <w:rPr>
          <w:rFonts w:ascii="Arial" w:hAnsi="Arial" w:cs="Arial"/>
        </w:rPr>
        <w:br/>
        <w:t xml:space="preserve">Include relevant self-documentation </w:t>
      </w:r>
      <w:proofErr w:type="spellStart"/>
      <w:r w:rsidR="007F6DC7">
        <w:rPr>
          <w:rFonts w:ascii="Arial" w:hAnsi="Arial" w:cs="Arial"/>
        </w:rPr>
        <w:t>eg</w:t>
      </w:r>
      <w:proofErr w:type="spellEnd"/>
      <w:r w:rsidR="007F6DC7">
        <w:rPr>
          <w:rFonts w:ascii="Arial" w:hAnsi="Arial" w:cs="Arial"/>
        </w:rPr>
        <w:t xml:space="preserve"> comments, helpful variable names, clear constructs.</w:t>
      </w:r>
    </w:p>
    <w:p w:rsidR="007F6DC7" w:rsidRPr="008D4FC0" w:rsidRDefault="007F6DC7" w:rsidP="007F6DC7">
      <w:pPr>
        <w:rPr>
          <w:rFonts w:ascii="Arial" w:hAnsi="Arial" w:cs="Arial"/>
        </w:rPr>
      </w:pPr>
    </w:p>
    <w:p w:rsidR="007F6DC7" w:rsidRDefault="007F6DC7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F6DC7" w:rsidRDefault="007F6DC7" w:rsidP="007F6DC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With</w:t>
      </w:r>
      <w:r w:rsidRPr="008D4FC0">
        <w:rPr>
          <w:rFonts w:ascii="Arial" w:hAnsi="Arial" w:cs="Arial"/>
        </w:rPr>
        <w:t xml:space="preserve"> your</w:t>
      </w:r>
      <w:r>
        <w:rPr>
          <w:rFonts w:ascii="Arial" w:hAnsi="Arial" w:cs="Arial"/>
        </w:rPr>
        <w:t xml:space="preserve"> code you need to format and run test input data depending on the framework.</w:t>
      </w:r>
    </w:p>
    <w:p w:rsidR="00336F04" w:rsidRPr="008D4FC0" w:rsidRDefault="007F6DC7" w:rsidP="00336F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 example you need to format and </w:t>
      </w:r>
      <w:proofErr w:type="gramStart"/>
      <w:r>
        <w:rPr>
          <w:rFonts w:ascii="Arial" w:hAnsi="Arial" w:cs="Arial"/>
        </w:rPr>
        <w:t>run  a</w:t>
      </w:r>
      <w:proofErr w:type="gramEnd"/>
      <w:r>
        <w:rPr>
          <w:rFonts w:ascii="Arial" w:hAnsi="Arial" w:cs="Arial"/>
        </w:rPr>
        <w:t xml:space="preserve"> specific test of:</w:t>
      </w:r>
      <w:r w:rsidR="00336F04">
        <w:rPr>
          <w:rFonts w:ascii="Arial" w:hAnsi="Arial" w:cs="Arial"/>
        </w:rPr>
        <w:t xml:space="preserve">  </w:t>
      </w:r>
      <w:r w:rsidR="00336F04">
        <w:rPr>
          <w:rFonts w:ascii="Arial" w:hAnsi="Arial" w:cs="Arial"/>
        </w:rPr>
        <w:br/>
      </w:r>
      <w:proofErr w:type="spellStart"/>
      <w:r w:rsidR="00336F04">
        <w:rPr>
          <w:rFonts w:ascii="Arial" w:hAnsi="Arial" w:cs="Arial"/>
        </w:rPr>
        <w:t>Kilometres</w:t>
      </w:r>
      <w:proofErr w:type="spellEnd"/>
      <w:r w:rsidR="00336F04">
        <w:rPr>
          <w:rFonts w:ascii="Arial" w:hAnsi="Arial" w:cs="Arial"/>
        </w:rPr>
        <w:t>=</w:t>
      </w:r>
      <w:r w:rsidR="00FC5C83">
        <w:rPr>
          <w:rFonts w:ascii="Arial" w:hAnsi="Arial" w:cs="Arial"/>
        </w:rPr>
        <w:t>1</w:t>
      </w:r>
      <w:r w:rsidR="00655770">
        <w:rPr>
          <w:rFonts w:ascii="Arial" w:hAnsi="Arial" w:cs="Arial"/>
        </w:rPr>
        <w:t>14383</w:t>
      </w:r>
      <w:r w:rsidR="00FC5C83">
        <w:rPr>
          <w:rFonts w:ascii="Arial" w:hAnsi="Arial" w:cs="Arial"/>
        </w:rPr>
        <w:t>, Year=200</w:t>
      </w:r>
      <w:r w:rsidR="00655770">
        <w:rPr>
          <w:rFonts w:ascii="Arial" w:hAnsi="Arial" w:cs="Arial"/>
        </w:rPr>
        <w:t>2</w:t>
      </w:r>
      <w:r w:rsidR="00FC5C83">
        <w:rPr>
          <w:rFonts w:ascii="Arial" w:hAnsi="Arial" w:cs="Arial"/>
        </w:rPr>
        <w:t xml:space="preserve">, </w:t>
      </w:r>
      <w:proofErr w:type="spellStart"/>
      <w:r w:rsidR="00FC5C83">
        <w:rPr>
          <w:rFonts w:ascii="Arial" w:hAnsi="Arial" w:cs="Arial"/>
        </w:rPr>
        <w:t>M</w:t>
      </w:r>
      <w:r w:rsidR="00955660">
        <w:rPr>
          <w:rFonts w:ascii="Arial" w:hAnsi="Arial" w:cs="Arial"/>
        </w:rPr>
        <w:t>frCode</w:t>
      </w:r>
      <w:proofErr w:type="spellEnd"/>
      <w:r w:rsidR="00FC5C83">
        <w:rPr>
          <w:rFonts w:ascii="Arial" w:hAnsi="Arial" w:cs="Arial"/>
        </w:rPr>
        <w:t xml:space="preserve"> is </w:t>
      </w:r>
      <w:r w:rsidR="00336F04">
        <w:rPr>
          <w:rFonts w:ascii="Arial" w:hAnsi="Arial" w:cs="Arial"/>
        </w:rPr>
        <w:t>"</w:t>
      </w:r>
      <w:r w:rsidR="00955660">
        <w:rPr>
          <w:rFonts w:ascii="Arial" w:hAnsi="Arial" w:cs="Arial"/>
        </w:rPr>
        <w:t>pi</w:t>
      </w:r>
      <w:r w:rsidR="00336F04">
        <w:rPr>
          <w:rFonts w:ascii="Arial" w:hAnsi="Arial" w:cs="Arial"/>
        </w:rPr>
        <w:t xml:space="preserve">"   </w:t>
      </w:r>
      <w:r w:rsidR="00336F04">
        <w:rPr>
          <w:rFonts w:ascii="Arial" w:hAnsi="Arial" w:cs="Arial"/>
        </w:rPr>
        <w:br/>
        <w:t xml:space="preserve">--- Estimated Value = </w:t>
      </w:r>
      <w:r w:rsidR="0010792D">
        <w:rPr>
          <w:rFonts w:ascii="Arial" w:hAnsi="Arial" w:cs="Arial"/>
        </w:rPr>
        <w:t>7784.58</w:t>
      </w:r>
    </w:p>
    <w:p w:rsidR="008D4FC0" w:rsidRPr="008D4FC0" w:rsidRDefault="008D4FC0" w:rsidP="008D4FC0">
      <w:pPr>
        <w:rPr>
          <w:rFonts w:ascii="Arial" w:hAnsi="Arial" w:cs="Arial"/>
        </w:rPr>
      </w:pPr>
    </w:p>
    <w:p w:rsidR="007F6DC7" w:rsidRDefault="007F6DC7" w:rsidP="007F6DC7">
      <w:pPr>
        <w:rPr>
          <w:rFonts w:ascii="Arial" w:hAnsi="Arial" w:cs="Arial"/>
        </w:rPr>
      </w:pPr>
      <w:r w:rsidRPr="008D4FC0">
        <w:rPr>
          <w:rFonts w:ascii="Arial" w:hAnsi="Arial" w:cs="Arial"/>
        </w:rPr>
        <w:t xml:space="preserve">Create and test this </w:t>
      </w:r>
      <w:r>
        <w:rPr>
          <w:rFonts w:ascii="Arial" w:hAnsi="Arial" w:cs="Arial"/>
        </w:rPr>
        <w:t xml:space="preserve">calculator in the framework and language as specified by the lecturer/parent question.  </w:t>
      </w:r>
      <w:r w:rsidRPr="008D4FC0">
        <w:rPr>
          <w:rFonts w:ascii="Arial" w:hAnsi="Arial" w:cs="Arial"/>
        </w:rPr>
        <w:t>Show your lecturer.</w:t>
      </w:r>
    </w:p>
    <w:p w:rsidR="000E1872" w:rsidRDefault="000E1872" w:rsidP="008D4FC0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</w:t>
      </w:r>
    </w:p>
    <w:p w:rsidR="000E1872" w:rsidRDefault="000E1872" w:rsidP="008D4FC0">
      <w:pPr>
        <w:rPr>
          <w:rFonts w:ascii="Arial" w:hAnsi="Arial" w:cs="Arial"/>
        </w:rPr>
      </w:pPr>
    </w:p>
    <w:p w:rsidR="000E1872" w:rsidRDefault="000E1872" w:rsidP="008D4FC0">
      <w:pPr>
        <w:rPr>
          <w:rFonts w:ascii="Arial" w:hAnsi="Arial" w:cs="Arial"/>
        </w:rPr>
      </w:pPr>
    </w:p>
    <w:p w:rsidR="005F47C3" w:rsidRPr="000423A0" w:rsidRDefault="005F47C3" w:rsidP="00DF1909">
      <w:pPr>
        <w:rPr>
          <w:b/>
        </w:rPr>
      </w:pPr>
      <w:r w:rsidRPr="000423A0">
        <w:rPr>
          <w:rFonts w:ascii="Arial" w:hAnsi="Arial" w:cs="Arial"/>
          <w:b/>
        </w:rPr>
        <w:t>QUESTION TWO</w:t>
      </w:r>
    </w:p>
    <w:p w:rsidR="005F47C3" w:rsidRDefault="005F47C3" w:rsidP="00DF1909"/>
    <w:p w:rsidR="00E52343" w:rsidRDefault="00E52343" w:rsidP="00E52343">
      <w:pPr>
        <w:rPr>
          <w:rFonts w:ascii="Arial" w:hAnsi="Arial" w:cs="Arial"/>
        </w:rPr>
      </w:pPr>
      <w:r>
        <w:rPr>
          <w:rFonts w:ascii="Arial" w:hAnsi="Arial" w:cs="Arial"/>
        </w:rPr>
        <w:t>Consume the above remote public method or function with a client app as specified by the lecturer/parent question.</w:t>
      </w:r>
    </w:p>
    <w:p w:rsidR="005F47C3" w:rsidRDefault="005F47C3" w:rsidP="00DF1909">
      <w:pPr>
        <w:rPr>
          <w:rFonts w:ascii="Arial" w:hAnsi="Arial" w:cs="Arial"/>
        </w:rPr>
      </w:pPr>
    </w:p>
    <w:p w:rsidR="005F47C3" w:rsidRDefault="005F47C3" w:rsidP="00DF1909">
      <w:pPr>
        <w:rPr>
          <w:rFonts w:ascii="Arial" w:hAnsi="Arial" w:cs="Arial"/>
        </w:rPr>
      </w:pPr>
      <w:r>
        <w:rPr>
          <w:rFonts w:ascii="Arial" w:hAnsi="Arial" w:cs="Arial"/>
        </w:rPr>
        <w:t>This web page will take user input of</w:t>
      </w:r>
      <w:r w:rsidR="00B3795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  <w:proofErr w:type="spellStart"/>
      <w:r w:rsidR="000D1D8B" w:rsidRPr="000D1D8B">
        <w:rPr>
          <w:rFonts w:ascii="Arial" w:hAnsi="Arial" w:cs="Arial"/>
          <w:b/>
        </w:rPr>
        <w:t>Kilometres</w:t>
      </w:r>
      <w:proofErr w:type="spellEnd"/>
      <w:r w:rsidR="000D1D8B">
        <w:rPr>
          <w:rFonts w:ascii="Arial" w:hAnsi="Arial" w:cs="Arial"/>
        </w:rPr>
        <w:t xml:space="preserve">, </w:t>
      </w:r>
      <w:r w:rsidR="00363570">
        <w:rPr>
          <w:rFonts w:ascii="Arial" w:hAnsi="Arial" w:cs="Arial"/>
          <w:b/>
        </w:rPr>
        <w:t>Year</w:t>
      </w:r>
      <w:r>
        <w:rPr>
          <w:rFonts w:ascii="Arial" w:hAnsi="Arial" w:cs="Arial"/>
        </w:rPr>
        <w:t xml:space="preserve"> and </w:t>
      </w:r>
      <w:r w:rsidR="00363570">
        <w:rPr>
          <w:rFonts w:ascii="Arial" w:hAnsi="Arial" w:cs="Arial"/>
          <w:b/>
        </w:rPr>
        <w:t>Manufacturer</w:t>
      </w:r>
      <w:r>
        <w:rPr>
          <w:rFonts w:ascii="Arial" w:hAnsi="Arial" w:cs="Arial"/>
        </w:rPr>
        <w:t xml:space="preserve"> </w:t>
      </w:r>
      <w:r w:rsidR="00B37950">
        <w:rPr>
          <w:rFonts w:ascii="Arial" w:hAnsi="Arial" w:cs="Arial"/>
        </w:rPr>
        <w:br/>
      </w:r>
      <w:r>
        <w:rPr>
          <w:rFonts w:ascii="Arial" w:hAnsi="Arial" w:cs="Arial"/>
        </w:rPr>
        <w:t xml:space="preserve">and use the </w:t>
      </w:r>
      <w:r w:rsidR="006C69C5">
        <w:rPr>
          <w:rFonts w:ascii="Arial" w:hAnsi="Arial" w:cs="Arial"/>
        </w:rPr>
        <w:t>remote method</w:t>
      </w:r>
      <w:r w:rsidR="00B37950">
        <w:rPr>
          <w:rFonts w:ascii="Arial" w:hAnsi="Arial" w:cs="Arial"/>
        </w:rPr>
        <w:t xml:space="preserve"> from Question </w:t>
      </w:r>
      <w:proofErr w:type="gramStart"/>
      <w:r w:rsidR="00B37950">
        <w:rPr>
          <w:rFonts w:ascii="Arial" w:hAnsi="Arial" w:cs="Arial"/>
        </w:rPr>
        <w:t>One</w:t>
      </w:r>
      <w:r>
        <w:rPr>
          <w:rFonts w:ascii="Arial" w:hAnsi="Arial" w:cs="Arial"/>
        </w:rPr>
        <w:t xml:space="preserve">  to</w:t>
      </w:r>
      <w:proofErr w:type="gramEnd"/>
      <w:r>
        <w:rPr>
          <w:rFonts w:ascii="Arial" w:hAnsi="Arial" w:cs="Arial"/>
        </w:rPr>
        <w:t xml:space="preserve"> calculate a</w:t>
      </w:r>
      <w:r w:rsidR="0036357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440C7F">
        <w:rPr>
          <w:rFonts w:ascii="Arial" w:hAnsi="Arial" w:cs="Arial"/>
          <w:b/>
        </w:rPr>
        <w:t>Estimated Value</w:t>
      </w:r>
      <w:r>
        <w:rPr>
          <w:rFonts w:ascii="Arial" w:hAnsi="Arial" w:cs="Arial"/>
        </w:rPr>
        <w:t xml:space="preserve">  </w:t>
      </w:r>
    </w:p>
    <w:p w:rsidR="005F47C3" w:rsidRDefault="005F47C3" w:rsidP="00DF1909">
      <w:pPr>
        <w:rPr>
          <w:rFonts w:ascii="Arial" w:hAnsi="Arial" w:cs="Arial"/>
        </w:rPr>
      </w:pPr>
    </w:p>
    <w:p w:rsidR="005F47C3" w:rsidRDefault="005F47C3" w:rsidP="00DF1909">
      <w:r>
        <w:rPr>
          <w:rFonts w:ascii="Arial" w:hAnsi="Arial" w:cs="Arial"/>
        </w:rPr>
        <w:t>Follow this design</w:t>
      </w:r>
      <w:r w:rsidR="00DF1909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5F47C3" w:rsidRDefault="005F47C3">
      <w:pPr>
        <w:ind w:left="360"/>
      </w:pPr>
    </w:p>
    <w:p w:rsidR="005F47C3" w:rsidRDefault="005F47C3">
      <w:pPr>
        <w:ind w:left="360"/>
        <w:rPr>
          <w:rFonts w:ascii="Arial" w:hAnsi="Arial" w:cs="Arial"/>
        </w:rPr>
      </w:pPr>
      <w:r>
        <w:tab/>
      </w:r>
      <w:r>
        <w:tab/>
      </w:r>
      <w:r w:rsidR="00363570">
        <w:rPr>
          <w:rFonts w:ascii="Calibri" w:hAnsi="Calibri" w:cs="Calibri"/>
          <w:sz w:val="28"/>
          <w:szCs w:val="28"/>
        </w:rPr>
        <w:t>Used Car Estimated Value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95"/>
        <w:gridCol w:w="3764"/>
      </w:tblGrid>
      <w:tr w:rsidR="005F47C3">
        <w:trPr>
          <w:trHeight w:val="567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E1872" w:rsidRDefault="000E1872">
            <w:pPr>
              <w:snapToGrid w:val="0"/>
              <w:rPr>
                <w:rFonts w:ascii="Arial" w:hAnsi="Arial" w:cs="Arial"/>
              </w:rPr>
            </w:pPr>
          </w:p>
          <w:p w:rsidR="000E1872" w:rsidRDefault="000E1872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Kilometres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  <w:p w:rsidR="000E1872" w:rsidRDefault="000E1872">
            <w:pPr>
              <w:snapToGrid w:val="0"/>
              <w:rPr>
                <w:rFonts w:ascii="Arial" w:hAnsi="Arial" w:cs="Arial"/>
              </w:rPr>
            </w:pPr>
          </w:p>
          <w:p w:rsidR="005F47C3" w:rsidRDefault="00363570" w:rsidP="000E187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of manufacture</w:t>
            </w:r>
            <w:r w:rsidR="005F47C3">
              <w:rPr>
                <w:rFonts w:ascii="Arial" w:hAnsi="Arial" w:cs="Arial"/>
              </w:rPr>
              <w:t>:</w:t>
            </w:r>
          </w:p>
          <w:p w:rsidR="000E1872" w:rsidRDefault="000E1872" w:rsidP="000E1872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7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872" w:rsidRDefault="000E187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[textbox]</w:t>
            </w:r>
          </w:p>
          <w:p w:rsidR="000E1872" w:rsidRDefault="000E1872">
            <w:pPr>
              <w:snapToGrid w:val="0"/>
              <w:rPr>
                <w:rFonts w:ascii="Arial" w:hAnsi="Arial" w:cs="Arial"/>
              </w:rPr>
            </w:pPr>
          </w:p>
          <w:p w:rsidR="005F47C3" w:rsidRDefault="000E1872" w:rsidP="000E1872">
            <w:pPr>
              <w:snapToGrid w:val="0"/>
            </w:pPr>
            <w:r>
              <w:rPr>
                <w:rFonts w:ascii="Arial" w:hAnsi="Arial" w:cs="Arial"/>
              </w:rPr>
              <w:t>[</w:t>
            </w:r>
            <w:r w:rsidR="005F47C3">
              <w:rPr>
                <w:rFonts w:ascii="Arial" w:hAnsi="Arial" w:cs="Arial"/>
              </w:rPr>
              <w:t>textbox]</w:t>
            </w:r>
          </w:p>
        </w:tc>
      </w:tr>
      <w:tr w:rsidR="005F47C3">
        <w:trPr>
          <w:trHeight w:val="567"/>
        </w:trPr>
        <w:tc>
          <w:tcPr>
            <w:tcW w:w="30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F47C3" w:rsidRDefault="0036357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</w:t>
            </w:r>
            <w:r w:rsidR="005F47C3">
              <w:rPr>
                <w:rFonts w:ascii="Arial" w:hAnsi="Arial" w:cs="Arial"/>
              </w:rPr>
              <w:t>:</w:t>
            </w:r>
          </w:p>
        </w:tc>
        <w:tc>
          <w:tcPr>
            <w:tcW w:w="376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F47C3" w:rsidRDefault="005F47C3" w:rsidP="00363570">
            <w:pPr>
              <w:snapToGrid w:val="0"/>
            </w:pPr>
            <w:r>
              <w:rPr>
                <w:rFonts w:ascii="Arial" w:hAnsi="Arial" w:cs="Arial"/>
              </w:rPr>
              <w:t>[</w:t>
            </w:r>
            <w:r w:rsidR="00363570">
              <w:rPr>
                <w:rFonts w:ascii="Arial" w:hAnsi="Arial" w:cs="Arial"/>
              </w:rPr>
              <w:t>select list</w:t>
            </w:r>
            <w:r>
              <w:rPr>
                <w:rFonts w:ascii="Arial" w:hAnsi="Arial" w:cs="Arial"/>
              </w:rPr>
              <w:t>]</w:t>
            </w:r>
          </w:p>
        </w:tc>
      </w:tr>
      <w:tr w:rsidR="005F47C3">
        <w:trPr>
          <w:trHeight w:val="567"/>
        </w:trPr>
        <w:tc>
          <w:tcPr>
            <w:tcW w:w="30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F47C3" w:rsidRDefault="005F47C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76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F47C3" w:rsidRDefault="005F47C3">
            <w:pPr>
              <w:snapToGrid w:val="0"/>
            </w:pPr>
            <w:r>
              <w:rPr>
                <w:rFonts w:ascii="Arial" w:hAnsi="Arial" w:cs="Arial"/>
              </w:rPr>
              <w:t>[Submit]  (button)</w:t>
            </w:r>
          </w:p>
        </w:tc>
      </w:tr>
      <w:tr w:rsidR="005F47C3">
        <w:trPr>
          <w:trHeight w:val="567"/>
        </w:trPr>
        <w:tc>
          <w:tcPr>
            <w:tcW w:w="3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F47C3" w:rsidRDefault="0036357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Estimated Value</w:t>
            </w:r>
            <w:r w:rsidR="005F47C3">
              <w:rPr>
                <w:rFonts w:ascii="Arial" w:hAnsi="Arial" w:cs="Arial"/>
              </w:rPr>
              <w:t>:</w:t>
            </w:r>
          </w:p>
        </w:tc>
        <w:tc>
          <w:tcPr>
            <w:tcW w:w="37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47C3" w:rsidRDefault="005F47C3">
            <w:pPr>
              <w:snapToGrid w:val="0"/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readonly</w:t>
            </w:r>
            <w:proofErr w:type="spellEnd"/>
            <w:r>
              <w:rPr>
                <w:rFonts w:ascii="Arial" w:hAnsi="Arial" w:cs="Arial"/>
              </w:rPr>
              <w:t xml:space="preserve"> textbox OR label]</w:t>
            </w:r>
          </w:p>
        </w:tc>
      </w:tr>
    </w:tbl>
    <w:p w:rsidR="005F47C3" w:rsidRDefault="005F47C3">
      <w:pPr>
        <w:ind w:left="360"/>
      </w:pPr>
    </w:p>
    <w:p w:rsidR="005F47C3" w:rsidRDefault="005F47C3">
      <w:pPr>
        <w:ind w:left="360"/>
        <w:rPr>
          <w:rFonts w:ascii="Arial" w:hAnsi="Arial" w:cs="Arial"/>
        </w:rPr>
      </w:pPr>
    </w:p>
    <w:p w:rsidR="005F47C3" w:rsidRDefault="00E52343" w:rsidP="000D1D8B">
      <w:pPr>
        <w:rPr>
          <w:rFonts w:ascii="Arial" w:hAnsi="Arial" w:cs="Arial"/>
          <w:b/>
        </w:rPr>
      </w:pPr>
      <w:r>
        <w:rPr>
          <w:rFonts w:ascii="Arial" w:hAnsi="Arial" w:cs="Arial"/>
        </w:rPr>
        <w:t>Create this as a client app</w:t>
      </w:r>
      <w:r w:rsidR="005F47C3">
        <w:rPr>
          <w:rFonts w:ascii="Arial" w:hAnsi="Arial" w:cs="Arial"/>
        </w:rPr>
        <w:t xml:space="preserve"> that </w:t>
      </w:r>
      <w:r w:rsidR="008D4FC0">
        <w:rPr>
          <w:rFonts w:ascii="Arial" w:hAnsi="Arial" w:cs="Arial"/>
        </w:rPr>
        <w:t xml:space="preserve">communicates with the remote </w:t>
      </w:r>
      <w:r w:rsidR="006C69C5">
        <w:rPr>
          <w:rFonts w:ascii="Arial" w:hAnsi="Arial" w:cs="Arial"/>
        </w:rPr>
        <w:t>method</w:t>
      </w:r>
      <w:r w:rsidR="008D4FC0">
        <w:rPr>
          <w:rFonts w:ascii="Arial" w:hAnsi="Arial" w:cs="Arial"/>
        </w:rPr>
        <w:t xml:space="preserve"> </w:t>
      </w:r>
      <w:r w:rsidR="00F20613">
        <w:rPr>
          <w:rFonts w:ascii="Arial" w:hAnsi="Arial" w:cs="Arial"/>
        </w:rPr>
        <w:br/>
      </w:r>
      <w:r w:rsidR="008D4FC0">
        <w:rPr>
          <w:rFonts w:ascii="Arial" w:hAnsi="Arial" w:cs="Arial"/>
        </w:rPr>
        <w:t>from QUESTION ONE</w:t>
      </w:r>
      <w:r w:rsidR="005F47C3">
        <w:rPr>
          <w:rFonts w:ascii="Arial" w:hAnsi="Arial" w:cs="Arial"/>
        </w:rPr>
        <w:t xml:space="preserve"> and displays the </w:t>
      </w:r>
      <w:r w:rsidR="00323264">
        <w:rPr>
          <w:rFonts w:ascii="Arial" w:hAnsi="Arial" w:cs="Arial"/>
        </w:rPr>
        <w:t>remote function</w:t>
      </w:r>
      <w:r w:rsidR="005F47C3">
        <w:rPr>
          <w:rFonts w:ascii="Arial" w:hAnsi="Arial" w:cs="Arial"/>
        </w:rPr>
        <w:t xml:space="preserve"> </w:t>
      </w:r>
      <w:r w:rsidR="00440C7F">
        <w:rPr>
          <w:rFonts w:ascii="Arial" w:hAnsi="Arial" w:cs="Arial"/>
          <w:b/>
        </w:rPr>
        <w:t>Estimated Value</w:t>
      </w:r>
      <w:r w:rsidR="005F47C3">
        <w:rPr>
          <w:rFonts w:ascii="Arial" w:hAnsi="Arial" w:cs="Arial"/>
        </w:rPr>
        <w:t xml:space="preserve"> </w:t>
      </w:r>
      <w:r w:rsidR="00EB65AC">
        <w:rPr>
          <w:rFonts w:ascii="Arial" w:hAnsi="Arial" w:cs="Arial"/>
        </w:rPr>
        <w:br/>
      </w:r>
      <w:r w:rsidR="005F47C3">
        <w:rPr>
          <w:rFonts w:ascii="Arial" w:hAnsi="Arial" w:cs="Arial"/>
        </w:rPr>
        <w:t>for any</w:t>
      </w:r>
      <w:r w:rsidR="00FA4108">
        <w:rPr>
          <w:rFonts w:ascii="Arial" w:hAnsi="Arial" w:cs="Arial"/>
        </w:rPr>
        <w:t xml:space="preserve"> </w:t>
      </w:r>
      <w:proofErr w:type="spellStart"/>
      <w:r w:rsidR="00FA4108" w:rsidRPr="00FA4108">
        <w:rPr>
          <w:rFonts w:ascii="Arial" w:hAnsi="Arial" w:cs="Arial"/>
          <w:b/>
        </w:rPr>
        <w:t>Kilometres</w:t>
      </w:r>
      <w:proofErr w:type="spellEnd"/>
      <w:r w:rsidR="00FA4108">
        <w:rPr>
          <w:rFonts w:ascii="Arial" w:hAnsi="Arial" w:cs="Arial"/>
        </w:rPr>
        <w:t xml:space="preserve">, </w:t>
      </w:r>
      <w:bookmarkStart w:id="0" w:name="_GoBack"/>
      <w:bookmarkEnd w:id="0"/>
      <w:r w:rsidR="00440C7F">
        <w:rPr>
          <w:rFonts w:ascii="Arial" w:hAnsi="Arial" w:cs="Arial"/>
          <w:b/>
        </w:rPr>
        <w:t>Year</w:t>
      </w:r>
      <w:r w:rsidR="005F47C3">
        <w:rPr>
          <w:rFonts w:ascii="Arial" w:hAnsi="Arial" w:cs="Arial"/>
        </w:rPr>
        <w:t xml:space="preserve"> and </w:t>
      </w:r>
      <w:r w:rsidR="00440C7F">
        <w:rPr>
          <w:rFonts w:ascii="Arial" w:hAnsi="Arial" w:cs="Arial"/>
          <w:b/>
        </w:rPr>
        <w:t>Manufacturer</w:t>
      </w:r>
      <w:r w:rsidR="005F47C3">
        <w:rPr>
          <w:rFonts w:ascii="Arial" w:hAnsi="Arial" w:cs="Arial"/>
        </w:rPr>
        <w:t xml:space="preserve"> that users may input</w:t>
      </w:r>
      <w:r w:rsidR="005F47C3">
        <w:rPr>
          <w:rFonts w:ascii="Arial" w:hAnsi="Arial" w:cs="Arial"/>
          <w:b/>
        </w:rPr>
        <w:t xml:space="preserve">.  </w:t>
      </w:r>
      <w:r w:rsidR="005F47C3">
        <w:rPr>
          <w:rFonts w:ascii="Arial" w:hAnsi="Arial" w:cs="Arial"/>
          <w:b/>
        </w:rPr>
        <w:tab/>
      </w:r>
      <w:r w:rsidR="005F47C3">
        <w:rPr>
          <w:rFonts w:ascii="Arial" w:hAnsi="Arial" w:cs="Arial"/>
          <w:b/>
        </w:rPr>
        <w:tab/>
      </w:r>
      <w:r w:rsidR="005F47C3">
        <w:rPr>
          <w:rFonts w:ascii="Arial" w:hAnsi="Arial" w:cs="Arial"/>
          <w:b/>
        </w:rPr>
        <w:tab/>
      </w:r>
      <w:r w:rsidR="005F47C3">
        <w:rPr>
          <w:rFonts w:ascii="Arial" w:hAnsi="Arial" w:cs="Arial"/>
          <w:b/>
        </w:rPr>
        <w:tab/>
      </w:r>
    </w:p>
    <w:p w:rsidR="005F47C3" w:rsidRDefault="005F47C3" w:rsidP="000D1D8B">
      <w:pPr>
        <w:rPr>
          <w:rFonts w:ascii="Arial" w:hAnsi="Arial" w:cs="Arial"/>
          <w:b/>
        </w:rPr>
      </w:pPr>
    </w:p>
    <w:p w:rsidR="00E52343" w:rsidRDefault="00E52343" w:rsidP="00E52343">
      <w:pPr>
        <w:rPr>
          <w:rFonts w:ascii="Arial" w:hAnsi="Arial" w:cs="Arial"/>
        </w:rPr>
      </w:pPr>
      <w:r>
        <w:rPr>
          <w:rFonts w:ascii="Arial" w:hAnsi="Arial" w:cs="Arial"/>
        </w:rPr>
        <w:t>Your code needs to VALIDATE in some way that these inputs are valid.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 </w:t>
      </w:r>
    </w:p>
    <w:p w:rsidR="005F47C3" w:rsidRDefault="00E52343" w:rsidP="00E52343">
      <w:r>
        <w:rPr>
          <w:rFonts w:ascii="Arial" w:hAnsi="Arial" w:cs="Arial"/>
        </w:rPr>
        <w:t xml:space="preserve">Include relevant self-documentation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comments, helpful variable names, clear constructs.</w:t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</w:p>
    <w:sectPr w:rsidR="005F47C3" w:rsidSect="007009E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247" w:right="1077" w:bottom="1134" w:left="1077" w:header="709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114" w:rsidRDefault="005B0114">
      <w:r>
        <w:separator/>
      </w:r>
    </w:p>
  </w:endnote>
  <w:endnote w:type="continuationSeparator" w:id="0">
    <w:p w:rsidR="005B0114" w:rsidRDefault="005B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114" w:rsidRDefault="005B0114">
      <w:r>
        <w:separator/>
      </w:r>
    </w:p>
  </w:footnote>
  <w:footnote w:type="continuationSeparator" w:id="0">
    <w:p w:rsidR="005B0114" w:rsidRDefault="005B0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>
    <w:pPr>
      <w:pStyle w:val="Header"/>
    </w:pPr>
    <w:r>
      <w:rPr>
        <w:rFonts w:ascii="Arial" w:hAnsi="Arial" w:cs="Arial"/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3E5397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\*Arabic </w:instrText>
    </w:r>
    <w:r>
      <w:rPr>
        <w:sz w:val="18"/>
        <w:szCs w:val="18"/>
      </w:rPr>
      <w:fldChar w:fldCharType="separate"/>
    </w:r>
    <w:r w:rsidR="003E5397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482C16E5"/>
    <w:multiLevelType w:val="hybridMultilevel"/>
    <w:tmpl w:val="E8583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C0"/>
    <w:rsid w:val="00016234"/>
    <w:rsid w:val="000423A0"/>
    <w:rsid w:val="000936C7"/>
    <w:rsid w:val="000B255C"/>
    <w:rsid w:val="000C64B0"/>
    <w:rsid w:val="000D1D8B"/>
    <w:rsid w:val="000E1872"/>
    <w:rsid w:val="00105069"/>
    <w:rsid w:val="0010792D"/>
    <w:rsid w:val="00140CDF"/>
    <w:rsid w:val="0015517D"/>
    <w:rsid w:val="001844B9"/>
    <w:rsid w:val="001B1E5B"/>
    <w:rsid w:val="00226D30"/>
    <w:rsid w:val="00235F57"/>
    <w:rsid w:val="002C40CD"/>
    <w:rsid w:val="00302725"/>
    <w:rsid w:val="00323264"/>
    <w:rsid w:val="00336F04"/>
    <w:rsid w:val="00346B65"/>
    <w:rsid w:val="003471D8"/>
    <w:rsid w:val="00363570"/>
    <w:rsid w:val="00397C58"/>
    <w:rsid w:val="003C3B72"/>
    <w:rsid w:val="003D0227"/>
    <w:rsid w:val="003E5397"/>
    <w:rsid w:val="00440C7F"/>
    <w:rsid w:val="00470B81"/>
    <w:rsid w:val="005B0114"/>
    <w:rsid w:val="005B251A"/>
    <w:rsid w:val="005D2CA9"/>
    <w:rsid w:val="005F47C3"/>
    <w:rsid w:val="00654F7D"/>
    <w:rsid w:val="00655770"/>
    <w:rsid w:val="006C69C5"/>
    <w:rsid w:val="006E4950"/>
    <w:rsid w:val="006F1292"/>
    <w:rsid w:val="007009E8"/>
    <w:rsid w:val="007048B5"/>
    <w:rsid w:val="00705BA5"/>
    <w:rsid w:val="00790D31"/>
    <w:rsid w:val="007C58F0"/>
    <w:rsid w:val="007C77D1"/>
    <w:rsid w:val="007F6DC7"/>
    <w:rsid w:val="00821287"/>
    <w:rsid w:val="008373F8"/>
    <w:rsid w:val="008B43E9"/>
    <w:rsid w:val="008C642F"/>
    <w:rsid w:val="008D4FC0"/>
    <w:rsid w:val="00955660"/>
    <w:rsid w:val="00965E6C"/>
    <w:rsid w:val="00970F1E"/>
    <w:rsid w:val="009F43EB"/>
    <w:rsid w:val="00A012DD"/>
    <w:rsid w:val="00A26CF3"/>
    <w:rsid w:val="00A53365"/>
    <w:rsid w:val="00AE77C7"/>
    <w:rsid w:val="00B37950"/>
    <w:rsid w:val="00B7150E"/>
    <w:rsid w:val="00B8392A"/>
    <w:rsid w:val="00B9060E"/>
    <w:rsid w:val="00BB0C46"/>
    <w:rsid w:val="00BE79F3"/>
    <w:rsid w:val="00C92B33"/>
    <w:rsid w:val="00CB4723"/>
    <w:rsid w:val="00D01F65"/>
    <w:rsid w:val="00D44FA2"/>
    <w:rsid w:val="00D91A9F"/>
    <w:rsid w:val="00DE36A1"/>
    <w:rsid w:val="00DF1909"/>
    <w:rsid w:val="00E147B5"/>
    <w:rsid w:val="00E14C8D"/>
    <w:rsid w:val="00E33FC6"/>
    <w:rsid w:val="00E52343"/>
    <w:rsid w:val="00E61BA8"/>
    <w:rsid w:val="00EB65AC"/>
    <w:rsid w:val="00EC2CF6"/>
    <w:rsid w:val="00EE118A"/>
    <w:rsid w:val="00F20613"/>
    <w:rsid w:val="00F30BD7"/>
    <w:rsid w:val="00F601A1"/>
    <w:rsid w:val="00FA4108"/>
    <w:rsid w:val="00FB3F89"/>
    <w:rsid w:val="00FB6B1C"/>
    <w:rsid w:val="00F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2EE1A22-F1F3-4034-A9FF-1CD45277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Express Carrier Company ECC developed a new website to allow their customers calculate the cost for shipping packages form</vt:lpstr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Express Carrier Company ECC developed a new website to allow their customers calculate the cost for shipping packages form</dc:title>
  <dc:creator>edawood</dc:creator>
  <cp:lastModifiedBy>John Calder</cp:lastModifiedBy>
  <cp:revision>14</cp:revision>
  <cp:lastPrinted>2016-10-09T09:54:00Z</cp:lastPrinted>
  <dcterms:created xsi:type="dcterms:W3CDTF">2015-10-19T08:45:00Z</dcterms:created>
  <dcterms:modified xsi:type="dcterms:W3CDTF">2018-07-29T22:40:00Z</dcterms:modified>
</cp:coreProperties>
</file>